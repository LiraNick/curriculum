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A1D2ABC" w14:textId="3CD33594" w:rsidR="00CD4853" w:rsidRDefault="00597EDE">
      <w:pPr>
        <w:pStyle w:val="div"/>
        <w:shd w:val="clear" w:color="auto" w:fill="DBE8EC"/>
        <w:spacing w:line="20" w:lineRule="atLeast"/>
        <w:rPr>
          <w:rFonts w:ascii="PT Sans Caption" w:eastAsia="PT Sans Caption" w:hAnsi="PT Sans Caption" w:cs="PT Sans Caption"/>
          <w:color w:val="020303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7BEF200" wp14:editId="79513E62">
            <wp:simplePos x="0" y="0"/>
            <wp:positionH relativeFrom="column">
              <wp:posOffset>307975</wp:posOffset>
            </wp:positionH>
            <wp:positionV relativeFrom="paragraph">
              <wp:posOffset>-67945</wp:posOffset>
            </wp:positionV>
            <wp:extent cx="1524000" cy="1524000"/>
            <wp:effectExtent l="0" t="0" r="0" b="0"/>
            <wp:wrapNone/>
            <wp:docPr id="2" name="Image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 preferRelativeResize="0"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08AF">
        <w:rPr>
          <w:color w:val="FFFFFF"/>
          <w:sz w:val="2"/>
        </w:rPr>
        <w:t>.</w:t>
      </w:r>
    </w:p>
    <w:tbl>
      <w:tblPr>
        <w:tblStyle w:val="documentskn-mlj5address"/>
        <w:tblW w:w="11916" w:type="dxa"/>
        <w:tblCellSpacing w:w="0" w:type="dxa"/>
        <w:shd w:val="clear" w:color="auto" w:fill="FFFFFF"/>
        <w:tblLayout w:type="fixed"/>
        <w:tblCellMar>
          <w:left w:w="0" w:type="dxa"/>
          <w:bottom w:w="100" w:type="dxa"/>
          <w:right w:w="0" w:type="dxa"/>
        </w:tblCellMar>
        <w:tblLook w:val="05E0" w:firstRow="1" w:lastRow="1" w:firstColumn="1" w:lastColumn="1" w:noHBand="0" w:noVBand="1"/>
      </w:tblPr>
      <w:tblGrid>
        <w:gridCol w:w="3364"/>
        <w:gridCol w:w="400"/>
        <w:gridCol w:w="2048"/>
        <w:gridCol w:w="54"/>
        <w:gridCol w:w="400"/>
        <w:gridCol w:w="2002"/>
        <w:gridCol w:w="100"/>
        <w:gridCol w:w="400"/>
        <w:gridCol w:w="2002"/>
        <w:gridCol w:w="1146"/>
      </w:tblGrid>
      <w:tr w:rsidR="00CD4853" w:rsidRPr="00377E7D" w14:paraId="45A6A164" w14:textId="77777777" w:rsidTr="002127C3">
        <w:trPr>
          <w:trHeight w:val="1469"/>
          <w:tblCellSpacing w:w="0" w:type="dxa"/>
        </w:trPr>
        <w:tc>
          <w:tcPr>
            <w:tcW w:w="3364" w:type="dxa"/>
            <w:shd w:val="clear" w:color="auto" w:fill="DBE8EC"/>
            <w:tcMar>
              <w:top w:w="600" w:type="dxa"/>
              <w:left w:w="0" w:type="dxa"/>
              <w:bottom w:w="600" w:type="dxa"/>
              <w:right w:w="0" w:type="dxa"/>
            </w:tcMar>
            <w:hideMark/>
          </w:tcPr>
          <w:p w14:paraId="4BFD6116" w14:textId="77777777" w:rsidR="00CD4853" w:rsidRDefault="00CD4853">
            <w:pPr>
              <w:rPr>
                <w:rFonts w:ascii="PT Sans Caption" w:eastAsia="PT Sans Caption" w:hAnsi="PT Sans Caption" w:cs="PT Sans Caption"/>
                <w:color w:val="020303"/>
                <w:sz w:val="20"/>
                <w:szCs w:val="20"/>
              </w:rPr>
            </w:pPr>
          </w:p>
        </w:tc>
        <w:tc>
          <w:tcPr>
            <w:tcW w:w="400" w:type="dxa"/>
            <w:shd w:val="clear" w:color="auto" w:fill="DBE8EC"/>
            <w:tcMar>
              <w:top w:w="600" w:type="dxa"/>
              <w:left w:w="0" w:type="dxa"/>
              <w:bottom w:w="600" w:type="dxa"/>
              <w:right w:w="0" w:type="dxa"/>
            </w:tcMar>
            <w:hideMark/>
          </w:tcPr>
          <w:p w14:paraId="52826D52" w14:textId="77777777" w:rsidR="00CD4853" w:rsidRDefault="00F108AF">
            <w:pPr>
              <w:rPr>
                <w:rStyle w:val="documentskn-mlj5topbluesectionnth-last-child1paragraphnth-last-child1divnth-last-child1any"/>
                <w:rFonts w:ascii="PT Sans Caption" w:eastAsia="PT Sans Caption" w:hAnsi="PT Sans Caption" w:cs="PT Sans Caption"/>
                <w:color w:val="020303"/>
                <w:sz w:val="20"/>
                <w:szCs w:val="20"/>
              </w:rPr>
            </w:pPr>
            <w:r>
              <w:rPr>
                <w:rStyle w:val="documentskn-mlj5topbluesectionnth-last-child1paragraphnth-last-child1divnth-last-child1any"/>
                <w:rFonts w:ascii="PT Sans Caption" w:eastAsia="PT Sans Caption" w:hAnsi="PT Sans Caption" w:cs="PT Sans Caption"/>
                <w:noProof/>
                <w:color w:val="020303"/>
                <w:sz w:val="20"/>
                <w:szCs w:val="20"/>
              </w:rPr>
              <w:drawing>
                <wp:inline distT="0" distB="0" distL="0" distR="0" wp14:anchorId="2356D633" wp14:editId="55642117">
                  <wp:extent cx="180975" cy="180975"/>
                  <wp:effectExtent l="0" t="0" r="0" b="0"/>
                  <wp:docPr id="100004" name="Imagem 1000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4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8" w:type="dxa"/>
            <w:shd w:val="clear" w:color="auto" w:fill="DBE8EC"/>
            <w:tcMar>
              <w:top w:w="600" w:type="dxa"/>
              <w:left w:w="0" w:type="dxa"/>
              <w:bottom w:w="600" w:type="dxa"/>
              <w:right w:w="0" w:type="dxa"/>
            </w:tcMar>
            <w:hideMark/>
          </w:tcPr>
          <w:p w14:paraId="603D4518" w14:textId="77777777" w:rsidR="00F6388D" w:rsidRDefault="00EE4EA8">
            <w:pPr>
              <w:rPr>
                <w:rStyle w:val="span"/>
                <w:rFonts w:ascii="PT Sans Caption" w:eastAsia="PT Sans Caption" w:hAnsi="PT Sans Caption" w:cs="PT Sans Caption"/>
                <w:color w:val="020303"/>
                <w:sz w:val="20"/>
                <w:szCs w:val="20"/>
              </w:rPr>
            </w:pPr>
            <w:hyperlink r:id="rId9" w:history="1">
              <w:r w:rsidR="00F6388D" w:rsidRPr="003F4EFB">
                <w:rPr>
                  <w:rStyle w:val="Hyperlink"/>
                  <w:rFonts w:ascii="PT Sans Caption" w:eastAsia="PT Sans Caption" w:hAnsi="PT Sans Caption" w:cs="PT Sans Caption"/>
                  <w:sz w:val="20"/>
                  <w:szCs w:val="20"/>
                </w:rPr>
                <w:t>nick.lirinha45@gmail.com</w:t>
              </w:r>
            </w:hyperlink>
          </w:p>
          <w:p w14:paraId="2BBFCC55" w14:textId="77777777" w:rsidR="00F6388D" w:rsidRDefault="00F6388D">
            <w:pPr>
              <w:rPr>
                <w:rStyle w:val="span"/>
                <w:rFonts w:eastAsia="PT Sans Caption"/>
              </w:rPr>
            </w:pPr>
          </w:p>
          <w:p w14:paraId="661EF7B2" w14:textId="18E6ED9C" w:rsidR="00F6388D" w:rsidRDefault="00F6388D">
            <w:pPr>
              <w:rPr>
                <w:rStyle w:val="span"/>
                <w:rFonts w:eastAsia="PT Sans Caption"/>
              </w:rPr>
            </w:pPr>
          </w:p>
          <w:p w14:paraId="6E364B31" w14:textId="4DBBDAB9" w:rsidR="00F6388D" w:rsidRDefault="00F6388D">
            <w:pPr>
              <w:rPr>
                <w:rStyle w:val="span"/>
                <w:rFonts w:eastAsia="PT Sans Caption"/>
              </w:rPr>
            </w:pPr>
            <w:r>
              <w:rPr>
                <w:rStyle w:val="span"/>
                <w:rFonts w:eastAsia="PT Sans Caption"/>
              </w:rPr>
              <w:t>CPF: 488.136.158-92</w:t>
            </w:r>
          </w:p>
          <w:p w14:paraId="70A8C4F1" w14:textId="780EAD65" w:rsidR="00F6388D" w:rsidRDefault="00F6388D">
            <w:pPr>
              <w:rPr>
                <w:rStyle w:val="documentskn-mlj5topbluesectionnth-last-child1paragraphnth-last-child1divnth-last-child1any"/>
                <w:rFonts w:ascii="PT Sans Caption" w:eastAsia="PT Sans Caption" w:hAnsi="PT Sans Caption" w:cs="PT Sans Caption"/>
                <w:color w:val="020303"/>
                <w:sz w:val="20"/>
                <w:szCs w:val="20"/>
              </w:rPr>
            </w:pPr>
          </w:p>
        </w:tc>
        <w:tc>
          <w:tcPr>
            <w:tcW w:w="54" w:type="dxa"/>
            <w:shd w:val="clear" w:color="auto" w:fill="DBE8EC"/>
            <w:tcMar>
              <w:top w:w="600" w:type="dxa"/>
              <w:left w:w="0" w:type="dxa"/>
              <w:bottom w:w="600" w:type="dxa"/>
              <w:right w:w="0" w:type="dxa"/>
            </w:tcMar>
            <w:vAlign w:val="bottom"/>
            <w:hideMark/>
          </w:tcPr>
          <w:p w14:paraId="15984FCF" w14:textId="77777777" w:rsidR="00CD4853" w:rsidRDefault="00CD4853">
            <w:pPr>
              <w:rPr>
                <w:rStyle w:val="span"/>
                <w:rFonts w:ascii="PT Sans Caption" w:eastAsia="PT Sans Caption" w:hAnsi="PT Sans Caption" w:cs="PT Sans Caption"/>
                <w:color w:val="020303"/>
                <w:sz w:val="20"/>
                <w:szCs w:val="20"/>
              </w:rPr>
            </w:pPr>
          </w:p>
        </w:tc>
        <w:tc>
          <w:tcPr>
            <w:tcW w:w="400" w:type="dxa"/>
            <w:shd w:val="clear" w:color="auto" w:fill="DBE8EC"/>
            <w:tcMar>
              <w:top w:w="600" w:type="dxa"/>
              <w:left w:w="0" w:type="dxa"/>
              <w:bottom w:w="600" w:type="dxa"/>
              <w:right w:w="0" w:type="dxa"/>
            </w:tcMar>
            <w:hideMark/>
          </w:tcPr>
          <w:p w14:paraId="0F3A6E3A" w14:textId="77777777" w:rsidR="00CD4853" w:rsidRDefault="00F108AF">
            <w:pPr>
              <w:rPr>
                <w:rStyle w:val="documentskn-mlj5topbluesectionnth-last-child1paragraphnth-last-child1divnth-last-child1any"/>
                <w:rFonts w:ascii="PT Sans Caption" w:eastAsia="PT Sans Caption" w:hAnsi="PT Sans Caption" w:cs="PT Sans Caption"/>
                <w:color w:val="020303"/>
                <w:sz w:val="20"/>
                <w:szCs w:val="20"/>
              </w:rPr>
            </w:pPr>
            <w:r>
              <w:rPr>
                <w:rStyle w:val="documentskn-mlj5topbluesectionnth-last-child1paragraphnth-last-child1divnth-last-child1any"/>
                <w:rFonts w:ascii="PT Sans Caption" w:eastAsia="PT Sans Caption" w:hAnsi="PT Sans Caption" w:cs="PT Sans Caption"/>
                <w:noProof/>
                <w:color w:val="020303"/>
                <w:sz w:val="20"/>
                <w:szCs w:val="20"/>
              </w:rPr>
              <w:drawing>
                <wp:inline distT="0" distB="0" distL="0" distR="0" wp14:anchorId="7D5662E4" wp14:editId="761CC879">
                  <wp:extent cx="180975" cy="180975"/>
                  <wp:effectExtent l="0" t="0" r="0" b="0"/>
                  <wp:docPr id="100006" name="Imagem 1000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6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2" w:type="dxa"/>
            <w:shd w:val="clear" w:color="auto" w:fill="DBE8EC"/>
            <w:tcMar>
              <w:top w:w="600" w:type="dxa"/>
              <w:left w:w="0" w:type="dxa"/>
              <w:bottom w:w="600" w:type="dxa"/>
              <w:right w:w="0" w:type="dxa"/>
            </w:tcMar>
            <w:hideMark/>
          </w:tcPr>
          <w:p w14:paraId="0A4EC77D" w14:textId="2020F524" w:rsidR="00CD4853" w:rsidRDefault="000B22FA">
            <w:pPr>
              <w:rPr>
                <w:rStyle w:val="span"/>
                <w:rFonts w:ascii="PT Sans Caption" w:eastAsia="PT Sans Caption" w:hAnsi="PT Sans Caption" w:cs="PT Sans Caption"/>
                <w:color w:val="020303"/>
                <w:sz w:val="20"/>
                <w:szCs w:val="20"/>
              </w:rPr>
            </w:pPr>
            <w:r>
              <w:rPr>
                <w:rStyle w:val="span"/>
                <w:rFonts w:ascii="PT Sans Caption" w:eastAsia="PT Sans Caption" w:hAnsi="PT Sans Caption" w:cs="PT Sans Caption"/>
                <w:color w:val="020303"/>
                <w:sz w:val="20"/>
                <w:szCs w:val="20"/>
              </w:rPr>
              <w:t>(</w:t>
            </w:r>
            <w:r w:rsidR="00F108AF">
              <w:rPr>
                <w:rStyle w:val="span"/>
                <w:rFonts w:ascii="PT Sans Caption" w:eastAsia="PT Sans Caption" w:hAnsi="PT Sans Caption" w:cs="PT Sans Caption"/>
                <w:color w:val="020303"/>
                <w:sz w:val="20"/>
                <w:szCs w:val="20"/>
              </w:rPr>
              <w:t>47</w:t>
            </w:r>
            <w:r>
              <w:rPr>
                <w:rStyle w:val="span"/>
                <w:rFonts w:ascii="PT Sans Caption" w:eastAsia="PT Sans Caption" w:hAnsi="PT Sans Caption" w:cs="PT Sans Caption"/>
                <w:color w:val="020303"/>
                <w:sz w:val="20"/>
                <w:szCs w:val="20"/>
              </w:rPr>
              <w:t>)</w:t>
            </w:r>
            <w:r w:rsidR="00F108AF">
              <w:rPr>
                <w:rStyle w:val="span"/>
                <w:rFonts w:ascii="PT Sans Caption" w:eastAsia="PT Sans Caption" w:hAnsi="PT Sans Caption" w:cs="PT Sans Caption"/>
                <w:color w:val="020303"/>
                <w:sz w:val="20"/>
                <w:szCs w:val="20"/>
              </w:rPr>
              <w:t>988079214</w:t>
            </w:r>
          </w:p>
          <w:p w14:paraId="4FA3591F" w14:textId="5E1AF194" w:rsidR="00AD1DF2" w:rsidRDefault="00AD1DF2">
            <w:pPr>
              <w:rPr>
                <w:rStyle w:val="documentskn-mlj5topbluesectionnth-last-child1paragraphnth-last-child1divnth-last-child1any"/>
                <w:rFonts w:ascii="PT Sans Caption" w:eastAsia="PT Sans Caption" w:hAnsi="PT Sans Caption" w:cs="PT Sans Caption"/>
                <w:color w:val="020303"/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DBE8EC"/>
            <w:tcMar>
              <w:top w:w="600" w:type="dxa"/>
              <w:left w:w="0" w:type="dxa"/>
              <w:bottom w:w="600" w:type="dxa"/>
              <w:right w:w="0" w:type="dxa"/>
            </w:tcMar>
            <w:vAlign w:val="bottom"/>
            <w:hideMark/>
          </w:tcPr>
          <w:p w14:paraId="489EE0FD" w14:textId="77777777" w:rsidR="00CD4853" w:rsidRDefault="00CD4853">
            <w:pPr>
              <w:rPr>
                <w:rStyle w:val="span"/>
                <w:rFonts w:ascii="PT Sans Caption" w:eastAsia="PT Sans Caption" w:hAnsi="PT Sans Caption" w:cs="PT Sans Caption"/>
                <w:color w:val="020303"/>
                <w:sz w:val="20"/>
                <w:szCs w:val="20"/>
              </w:rPr>
            </w:pPr>
          </w:p>
        </w:tc>
        <w:tc>
          <w:tcPr>
            <w:tcW w:w="400" w:type="dxa"/>
            <w:shd w:val="clear" w:color="auto" w:fill="DBE8EC"/>
            <w:tcMar>
              <w:top w:w="600" w:type="dxa"/>
              <w:left w:w="0" w:type="dxa"/>
              <w:bottom w:w="600" w:type="dxa"/>
              <w:right w:w="0" w:type="dxa"/>
            </w:tcMar>
            <w:hideMark/>
          </w:tcPr>
          <w:p w14:paraId="122A24E0" w14:textId="77777777" w:rsidR="00CD4853" w:rsidRDefault="00F108AF">
            <w:pPr>
              <w:rPr>
                <w:rStyle w:val="documentskn-mlj5topbluesectionnth-last-child1paragraphnth-last-child1divnth-last-child1any"/>
                <w:rFonts w:ascii="PT Sans Caption" w:eastAsia="PT Sans Caption" w:hAnsi="PT Sans Caption" w:cs="PT Sans Caption"/>
                <w:color w:val="020303"/>
                <w:sz w:val="20"/>
                <w:szCs w:val="20"/>
              </w:rPr>
            </w:pPr>
            <w:r>
              <w:rPr>
                <w:rStyle w:val="documentskn-mlj5topbluesectionnth-last-child1paragraphnth-last-child1divnth-last-child1any"/>
                <w:rFonts w:ascii="PT Sans Caption" w:eastAsia="PT Sans Caption" w:hAnsi="PT Sans Caption" w:cs="PT Sans Caption"/>
                <w:noProof/>
                <w:color w:val="020303"/>
                <w:sz w:val="20"/>
                <w:szCs w:val="20"/>
              </w:rPr>
              <w:drawing>
                <wp:inline distT="0" distB="0" distL="0" distR="0" wp14:anchorId="4943CFB4" wp14:editId="49840F12">
                  <wp:extent cx="180975" cy="180975"/>
                  <wp:effectExtent l="0" t="0" r="0" b="0"/>
                  <wp:docPr id="100008" name="Imagem 1000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8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2" w:type="dxa"/>
            <w:shd w:val="clear" w:color="auto" w:fill="DBE8EC"/>
            <w:tcMar>
              <w:top w:w="600" w:type="dxa"/>
              <w:left w:w="0" w:type="dxa"/>
              <w:bottom w:w="600" w:type="dxa"/>
              <w:right w:w="0" w:type="dxa"/>
            </w:tcMar>
            <w:hideMark/>
          </w:tcPr>
          <w:p w14:paraId="427FB303" w14:textId="7503981A" w:rsidR="00CD4853" w:rsidRDefault="00F108AF">
            <w:pPr>
              <w:pStyle w:val="documentskn-mlj5zipsuffix"/>
              <w:spacing w:line="245" w:lineRule="atLeast"/>
              <w:rPr>
                <w:rStyle w:val="documentskn-mlj5topbluesectionnth-last-child1paragraphnth-last-child1divnth-last-child1any"/>
                <w:rFonts w:ascii="PT Sans Caption" w:eastAsia="PT Sans Caption" w:hAnsi="PT Sans Caption" w:cs="PT Sans Caption"/>
                <w:color w:val="020303"/>
                <w:sz w:val="20"/>
                <w:szCs w:val="20"/>
                <w:lang w:val="pt-BR"/>
              </w:rPr>
            </w:pPr>
            <w:r w:rsidRPr="00AD1DF2">
              <w:rPr>
                <w:rStyle w:val="span"/>
                <w:rFonts w:ascii="PT Sans Caption" w:eastAsia="PT Sans Caption" w:hAnsi="PT Sans Caption" w:cs="PT Sans Caption"/>
                <w:color w:val="020303"/>
                <w:sz w:val="20"/>
                <w:szCs w:val="20"/>
                <w:lang w:val="pt-BR"/>
              </w:rPr>
              <w:t>Rua R</w:t>
            </w:r>
            <w:r w:rsidR="009553BC">
              <w:rPr>
                <w:rStyle w:val="span"/>
                <w:rFonts w:ascii="PT Sans Caption" w:eastAsia="PT Sans Caption" w:hAnsi="PT Sans Caption" w:cs="PT Sans Caption"/>
                <w:color w:val="020303"/>
                <w:sz w:val="20"/>
                <w:szCs w:val="20"/>
                <w:lang w:val="pt-BR"/>
              </w:rPr>
              <w:t>ibeir</w:t>
            </w:r>
            <w:r w:rsidR="00000E98">
              <w:rPr>
                <w:rStyle w:val="span"/>
                <w:rFonts w:ascii="PT Sans Caption" w:eastAsia="PT Sans Caption" w:hAnsi="PT Sans Caption" w:cs="PT Sans Caption"/>
                <w:color w:val="020303"/>
                <w:sz w:val="20"/>
                <w:szCs w:val="20"/>
                <w:lang w:val="pt-BR"/>
              </w:rPr>
              <w:t>ã</w:t>
            </w:r>
            <w:r w:rsidR="009553BC">
              <w:rPr>
                <w:rStyle w:val="span"/>
                <w:rFonts w:ascii="PT Sans Caption" w:eastAsia="PT Sans Caption" w:hAnsi="PT Sans Caption" w:cs="PT Sans Caption"/>
                <w:color w:val="020303"/>
                <w:sz w:val="20"/>
                <w:szCs w:val="20"/>
                <w:lang w:val="pt-BR"/>
              </w:rPr>
              <w:t>o areia</w:t>
            </w:r>
            <w:r w:rsidR="00AD1DF2">
              <w:rPr>
                <w:rStyle w:val="span"/>
                <w:rFonts w:ascii="PT Sans Caption" w:eastAsia="PT Sans Caption" w:hAnsi="PT Sans Caption" w:cs="PT Sans Caption"/>
                <w:color w:val="020303"/>
                <w:sz w:val="20"/>
                <w:szCs w:val="20"/>
                <w:lang w:val="pt-BR"/>
              </w:rPr>
              <w:t xml:space="preserve"> </w:t>
            </w:r>
            <w:r w:rsidR="009553BC">
              <w:rPr>
                <w:rStyle w:val="span"/>
                <w:rFonts w:ascii="PT Sans Caption" w:eastAsia="PT Sans Caption" w:hAnsi="PT Sans Caption" w:cs="PT Sans Caption"/>
                <w:color w:val="020303"/>
                <w:sz w:val="20"/>
                <w:szCs w:val="20"/>
                <w:lang w:val="pt-BR"/>
              </w:rPr>
              <w:t>680</w:t>
            </w:r>
            <w:r w:rsidRPr="00AD1DF2">
              <w:rPr>
                <w:rStyle w:val="documentskn-mlj5topbluesectionnth-last-child1paragraphnth-last-child1divnth-last-child1any"/>
                <w:rFonts w:ascii="PT Sans Caption" w:eastAsia="PT Sans Caption" w:hAnsi="PT Sans Caption" w:cs="PT Sans Caption"/>
                <w:color w:val="020303"/>
                <w:sz w:val="20"/>
                <w:szCs w:val="20"/>
                <w:lang w:val="pt-BR"/>
              </w:rPr>
              <w:t xml:space="preserve"> </w:t>
            </w:r>
            <w:r w:rsidR="00AD1DF2" w:rsidRPr="00AD1DF2">
              <w:rPr>
                <w:rStyle w:val="span"/>
                <w:rFonts w:eastAsia="PT Sans Caption"/>
                <w:lang w:val="pt-BR"/>
              </w:rPr>
              <w:t>S</w:t>
            </w:r>
            <w:r w:rsidR="00000E98">
              <w:rPr>
                <w:rStyle w:val="span"/>
                <w:rFonts w:eastAsia="PT Sans Caption"/>
                <w:lang w:val="pt-BR"/>
              </w:rPr>
              <w:t xml:space="preserve">anta Catarina </w:t>
            </w:r>
            <w:r w:rsidR="00F6388D">
              <w:rPr>
                <w:rStyle w:val="documentskn-mlj5topbluesectionnth-last-child1paragraphnth-last-child1divnth-last-child1any"/>
                <w:rFonts w:ascii="PT Sans Caption" w:eastAsia="PT Sans Caption" w:hAnsi="PT Sans Caption" w:cs="PT Sans Caption"/>
                <w:color w:val="020303"/>
                <w:sz w:val="20"/>
                <w:szCs w:val="20"/>
                <w:lang w:val="pt-BR"/>
              </w:rPr>
              <w:t xml:space="preserve">CEP </w:t>
            </w:r>
            <w:r w:rsidR="009553BC" w:rsidRPr="00AD1DF2">
              <w:rPr>
                <w:rStyle w:val="span"/>
                <w:rFonts w:ascii="PT Sans Caption" w:eastAsia="PT Sans Caption" w:hAnsi="PT Sans Caption" w:cs="PT Sans Caption"/>
                <w:color w:val="020303"/>
                <w:sz w:val="20"/>
                <w:szCs w:val="20"/>
                <w:lang w:val="pt-BR"/>
              </w:rPr>
              <w:t>89107</w:t>
            </w:r>
            <w:r w:rsidR="00000E98">
              <w:rPr>
                <w:rStyle w:val="span"/>
                <w:rFonts w:ascii="PT Sans Caption" w:eastAsia="PT Sans Caption" w:hAnsi="PT Sans Caption" w:cs="PT Sans Caption"/>
                <w:color w:val="020303"/>
                <w:sz w:val="20"/>
                <w:szCs w:val="20"/>
                <w:lang w:val="pt-BR"/>
              </w:rPr>
              <w:t>-</w:t>
            </w:r>
            <w:r w:rsidR="009553BC" w:rsidRPr="00AD1DF2">
              <w:rPr>
                <w:rStyle w:val="span"/>
                <w:rFonts w:ascii="PT Sans Caption" w:eastAsia="PT Sans Caption" w:hAnsi="PT Sans Caption" w:cs="PT Sans Caption"/>
                <w:color w:val="020303"/>
                <w:sz w:val="20"/>
                <w:szCs w:val="20"/>
                <w:lang w:val="pt-BR"/>
              </w:rPr>
              <w:t>00</w:t>
            </w:r>
            <w:r w:rsidR="00000E98">
              <w:rPr>
                <w:rStyle w:val="span"/>
                <w:rFonts w:ascii="PT Sans Caption" w:eastAsia="PT Sans Caption" w:hAnsi="PT Sans Caption" w:cs="PT Sans Caption"/>
                <w:color w:val="020303"/>
                <w:sz w:val="20"/>
                <w:szCs w:val="20"/>
                <w:lang w:val="pt-BR"/>
              </w:rPr>
              <w:t>0</w:t>
            </w:r>
          </w:p>
          <w:p w14:paraId="724A680B" w14:textId="77777777" w:rsidR="00AD1DF2" w:rsidRDefault="00AD1DF2">
            <w:pPr>
              <w:pStyle w:val="documentskn-mlj5zipsuffix"/>
              <w:spacing w:line="245" w:lineRule="atLeast"/>
              <w:rPr>
                <w:rStyle w:val="documentskn-mlj5topbluesectionnth-last-child1paragraphnth-last-child1divnth-last-child1any"/>
                <w:rFonts w:ascii="PT Sans Caption" w:eastAsia="PT Sans Caption" w:hAnsi="PT Sans Caption" w:cs="PT Sans Caption"/>
                <w:color w:val="020303"/>
                <w:sz w:val="20"/>
                <w:szCs w:val="20"/>
                <w:lang w:val="pt-BR"/>
              </w:rPr>
            </w:pPr>
          </w:p>
          <w:p w14:paraId="75D56C7B" w14:textId="38035115" w:rsidR="00AD1DF2" w:rsidRPr="00AD1DF2" w:rsidRDefault="00AD1DF2">
            <w:pPr>
              <w:pStyle w:val="documentskn-mlj5zipsuffix"/>
              <w:spacing w:line="245" w:lineRule="atLeast"/>
              <w:rPr>
                <w:rStyle w:val="documentskn-mlj5topbluesectionnth-last-child1paragraphnth-last-child1divnth-last-child1any"/>
                <w:rFonts w:ascii="PT Sans Caption" w:eastAsia="PT Sans Caption" w:hAnsi="PT Sans Caption" w:cs="PT Sans Caption"/>
                <w:color w:val="020303"/>
                <w:sz w:val="20"/>
                <w:szCs w:val="20"/>
                <w:lang w:val="pt-BR"/>
              </w:rPr>
            </w:pPr>
          </w:p>
        </w:tc>
        <w:tc>
          <w:tcPr>
            <w:tcW w:w="1146" w:type="dxa"/>
            <w:shd w:val="clear" w:color="auto" w:fill="DBE8EC"/>
            <w:tcMar>
              <w:top w:w="600" w:type="dxa"/>
              <w:left w:w="0" w:type="dxa"/>
              <w:bottom w:w="600" w:type="dxa"/>
              <w:right w:w="0" w:type="dxa"/>
            </w:tcMar>
            <w:hideMark/>
          </w:tcPr>
          <w:p w14:paraId="7AD08552" w14:textId="77777777" w:rsidR="00CD4853" w:rsidRDefault="00CD4853">
            <w:pPr>
              <w:spacing w:line="245" w:lineRule="atLeast"/>
              <w:rPr>
                <w:rStyle w:val="span"/>
                <w:rFonts w:ascii="PT Sans Caption" w:eastAsia="PT Sans Caption" w:hAnsi="PT Sans Caption" w:cs="PT Sans Caption"/>
                <w:color w:val="020303"/>
                <w:sz w:val="20"/>
                <w:szCs w:val="20"/>
                <w:lang w:val="pt-BR"/>
              </w:rPr>
            </w:pPr>
          </w:p>
          <w:p w14:paraId="4CBAAFB2" w14:textId="77777777" w:rsidR="00AD1DF2" w:rsidRDefault="00AD1DF2">
            <w:pPr>
              <w:spacing w:line="245" w:lineRule="atLeast"/>
              <w:rPr>
                <w:rStyle w:val="span"/>
                <w:rFonts w:ascii="PT Sans Caption" w:eastAsia="PT Sans Caption" w:hAnsi="PT Sans Caption" w:cs="PT Sans Caption"/>
                <w:color w:val="020303"/>
                <w:sz w:val="20"/>
                <w:szCs w:val="20"/>
                <w:lang w:val="pt-BR"/>
              </w:rPr>
            </w:pPr>
          </w:p>
          <w:p w14:paraId="7A0F110E" w14:textId="77777777" w:rsidR="00AD1DF2" w:rsidRDefault="00AD1DF2">
            <w:pPr>
              <w:spacing w:line="245" w:lineRule="atLeast"/>
              <w:rPr>
                <w:rStyle w:val="span"/>
                <w:rFonts w:ascii="PT Sans Caption" w:eastAsia="PT Sans Caption" w:hAnsi="PT Sans Caption" w:cs="PT Sans Caption"/>
                <w:color w:val="020303"/>
                <w:sz w:val="20"/>
                <w:szCs w:val="20"/>
                <w:lang w:val="pt-BR"/>
              </w:rPr>
            </w:pPr>
          </w:p>
          <w:p w14:paraId="5351E3B1" w14:textId="77777777" w:rsidR="00AD1DF2" w:rsidRDefault="00AD1DF2">
            <w:pPr>
              <w:spacing w:line="245" w:lineRule="atLeast"/>
              <w:rPr>
                <w:rStyle w:val="span"/>
                <w:rFonts w:ascii="PT Sans Caption" w:eastAsia="PT Sans Caption" w:hAnsi="PT Sans Caption" w:cs="PT Sans Caption"/>
                <w:color w:val="020303"/>
                <w:sz w:val="20"/>
                <w:szCs w:val="20"/>
                <w:lang w:val="pt-BR"/>
              </w:rPr>
            </w:pPr>
          </w:p>
          <w:p w14:paraId="10BB4CA3" w14:textId="77777777" w:rsidR="00AD1DF2" w:rsidRDefault="00AD1DF2">
            <w:pPr>
              <w:spacing w:line="245" w:lineRule="atLeast"/>
              <w:rPr>
                <w:rStyle w:val="span"/>
                <w:rFonts w:ascii="PT Sans Caption" w:eastAsia="PT Sans Caption" w:hAnsi="PT Sans Caption" w:cs="PT Sans Caption"/>
                <w:color w:val="020303"/>
                <w:sz w:val="20"/>
                <w:szCs w:val="20"/>
                <w:lang w:val="pt-BR"/>
              </w:rPr>
            </w:pPr>
          </w:p>
          <w:p w14:paraId="17AF92FD" w14:textId="0798ECA6" w:rsidR="00AD1DF2" w:rsidRPr="00AD1DF2" w:rsidRDefault="00AD1DF2">
            <w:pPr>
              <w:spacing w:line="245" w:lineRule="atLeast"/>
              <w:rPr>
                <w:rStyle w:val="span"/>
                <w:rFonts w:ascii="PT Sans Caption" w:eastAsia="PT Sans Caption" w:hAnsi="PT Sans Caption" w:cs="PT Sans Caption"/>
                <w:color w:val="020303"/>
                <w:sz w:val="20"/>
                <w:szCs w:val="20"/>
                <w:lang w:val="pt-BR"/>
              </w:rPr>
            </w:pPr>
          </w:p>
        </w:tc>
      </w:tr>
    </w:tbl>
    <w:p w14:paraId="248A5CFC" w14:textId="77777777" w:rsidR="00CD4853" w:rsidRPr="00AD1DF2" w:rsidRDefault="00CD4853">
      <w:pPr>
        <w:rPr>
          <w:vanish/>
          <w:lang w:val="pt-BR"/>
        </w:rPr>
      </w:pPr>
    </w:p>
    <w:tbl>
      <w:tblPr>
        <w:tblStyle w:val="documentskn-mlj5sectionSECTIONNAMEfirstparagraph"/>
        <w:tblW w:w="0" w:type="auto"/>
        <w:tblCellSpacing w:w="0" w:type="dxa"/>
        <w:shd w:val="clear" w:color="auto" w:fill="FFFFFF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360"/>
        <w:gridCol w:w="8540"/>
      </w:tblGrid>
      <w:tr w:rsidR="00CD4853" w14:paraId="5E587E00" w14:textId="77777777">
        <w:trPr>
          <w:tblCellSpacing w:w="0" w:type="dxa"/>
        </w:trPr>
        <w:tc>
          <w:tcPr>
            <w:tcW w:w="3360" w:type="dxa"/>
            <w:shd w:val="clear" w:color="auto" w:fill="10657E"/>
            <w:tcMar>
              <w:top w:w="200" w:type="dxa"/>
              <w:left w:w="0" w:type="dxa"/>
              <w:bottom w:w="200" w:type="dxa"/>
              <w:right w:w="0" w:type="dxa"/>
            </w:tcMar>
            <w:vAlign w:val="bottom"/>
            <w:hideMark/>
          </w:tcPr>
          <w:p w14:paraId="6B1DF959" w14:textId="77777777" w:rsidR="00CD4853" w:rsidRPr="00AD1DF2" w:rsidRDefault="00CD4853">
            <w:pPr>
              <w:rPr>
                <w:rFonts w:ascii="PT Sans Caption" w:eastAsia="PT Sans Caption" w:hAnsi="PT Sans Caption" w:cs="PT Sans Caption"/>
                <w:color w:val="020303"/>
                <w:sz w:val="20"/>
                <w:szCs w:val="20"/>
                <w:lang w:val="pt-BR"/>
              </w:rPr>
            </w:pPr>
          </w:p>
        </w:tc>
        <w:tc>
          <w:tcPr>
            <w:tcW w:w="8540" w:type="dxa"/>
            <w:shd w:val="clear" w:color="auto" w:fill="10657E"/>
            <w:tcMar>
              <w:top w:w="200" w:type="dxa"/>
              <w:left w:w="0" w:type="dxa"/>
              <w:bottom w:w="200" w:type="dxa"/>
              <w:right w:w="600" w:type="dxa"/>
            </w:tcMar>
            <w:hideMark/>
          </w:tcPr>
          <w:p w14:paraId="77F3C84F" w14:textId="77777777" w:rsidR="00CD4853" w:rsidRDefault="00F108AF">
            <w:pPr>
              <w:spacing w:line="560" w:lineRule="exact"/>
              <w:rPr>
                <w:rStyle w:val="documentskn-mlj5actualNameRowdiv"/>
                <w:rFonts w:ascii="PT Sans Caption" w:eastAsia="PT Sans Caption" w:hAnsi="PT Sans Caption" w:cs="PT Sans Caption"/>
                <w:color w:val="020303"/>
                <w:sz w:val="20"/>
                <w:szCs w:val="20"/>
                <w:shd w:val="clear" w:color="auto" w:fill="auto"/>
              </w:rPr>
            </w:pPr>
            <w:r>
              <w:rPr>
                <w:rStyle w:val="span"/>
                <w:rFonts w:ascii="Oswald" w:eastAsia="Oswald" w:hAnsi="Oswald" w:cs="Oswald"/>
                <w:caps/>
                <w:color w:val="FFFFFF"/>
                <w:spacing w:val="10"/>
                <w:sz w:val="48"/>
                <w:szCs w:val="48"/>
              </w:rPr>
              <w:t>Nicolas</w:t>
            </w:r>
            <w:r>
              <w:rPr>
                <w:rStyle w:val="documentskn-mlj5actualNameRowdiv"/>
                <w:rFonts w:ascii="Oswald" w:eastAsia="Oswald" w:hAnsi="Oswald" w:cs="Oswald"/>
                <w:caps/>
                <w:color w:val="FFFFFF"/>
                <w:spacing w:val="10"/>
                <w:sz w:val="48"/>
                <w:szCs w:val="48"/>
                <w:shd w:val="clear" w:color="auto" w:fill="auto"/>
              </w:rPr>
              <w:t xml:space="preserve"> </w:t>
            </w:r>
            <w:r>
              <w:rPr>
                <w:rStyle w:val="span"/>
                <w:rFonts w:ascii="Oswald" w:eastAsia="Oswald" w:hAnsi="Oswald" w:cs="Oswald"/>
                <w:caps/>
                <w:color w:val="FFFFFF"/>
                <w:spacing w:val="10"/>
                <w:sz w:val="48"/>
                <w:szCs w:val="48"/>
              </w:rPr>
              <w:t>Lira Galiano</w:t>
            </w:r>
          </w:p>
        </w:tc>
      </w:tr>
    </w:tbl>
    <w:p w14:paraId="03E6B738" w14:textId="77777777" w:rsidR="00CD4853" w:rsidRDefault="00CD4853">
      <w:pPr>
        <w:spacing w:line="880" w:lineRule="exact"/>
        <w:sectPr w:rsidR="00CD4853">
          <w:headerReference w:type="default" r:id="rId12"/>
          <w:footerReference w:type="default" r:id="rId13"/>
          <w:pgSz w:w="11906" w:h="16838"/>
          <w:pgMar w:top="0" w:right="0" w:bottom="0" w:left="0" w:header="0" w:footer="0" w:gutter="0"/>
          <w:cols w:space="720"/>
        </w:sectPr>
      </w:pPr>
    </w:p>
    <w:p w14:paraId="450FA46D" w14:textId="77777777" w:rsidR="00CD4853" w:rsidRDefault="00CD4853">
      <w:pPr>
        <w:spacing w:line="880" w:lineRule="exact"/>
      </w:pPr>
    </w:p>
    <w:p w14:paraId="0423D593" w14:textId="77777777" w:rsidR="00CD4853" w:rsidRDefault="00CD4853">
      <w:pPr>
        <w:rPr>
          <w:vanish/>
        </w:rPr>
      </w:pPr>
    </w:p>
    <w:tbl>
      <w:tblPr>
        <w:tblStyle w:val="documentskn-mlj5bottomboxsectionsectiontable"/>
        <w:tblW w:w="0" w:type="auto"/>
        <w:tblCellSpacing w:w="0" w:type="dxa"/>
        <w:shd w:val="clear" w:color="auto" w:fill="FFFFFF"/>
        <w:tblLayout w:type="fixed"/>
        <w:tblCellMar>
          <w:top w:w="1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500"/>
        <w:gridCol w:w="260"/>
        <w:gridCol w:w="7946"/>
      </w:tblGrid>
      <w:tr w:rsidR="00CD4853" w:rsidRPr="00377E7D" w14:paraId="4F37644D" w14:textId="77777777">
        <w:trPr>
          <w:tblCellSpacing w:w="0" w:type="dxa"/>
        </w:trPr>
        <w:tc>
          <w:tcPr>
            <w:tcW w:w="2500" w:type="dxa"/>
            <w:tcMar>
              <w:top w:w="0" w:type="dxa"/>
              <w:left w:w="0" w:type="dxa"/>
              <w:bottom w:w="500" w:type="dxa"/>
              <w:right w:w="0" w:type="dxa"/>
            </w:tcMar>
            <w:hideMark/>
          </w:tcPr>
          <w:p w14:paraId="6DC5120F" w14:textId="77777777" w:rsidR="00CD4853" w:rsidRDefault="00F108AF">
            <w:pPr>
              <w:pStyle w:val="documentskn-mlj5sectiontitle"/>
              <w:rPr>
                <w:rStyle w:val="documentskn-mlj5bottomboxsectionsectiontableheading"/>
                <w:color w:val="10657E"/>
              </w:rPr>
            </w:pPr>
            <w:r>
              <w:rPr>
                <w:rStyle w:val="documentskn-mlj5bottomboxsectionsectiontableheading"/>
                <w:color w:val="10657E"/>
              </w:rPr>
              <w:t>Resumo profissional</w:t>
            </w: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C52C95A" w14:textId="77777777" w:rsidR="00CD4853" w:rsidRDefault="00CD4853">
            <w:pPr>
              <w:pStyle w:val="documentskn-mlj5bottomboxsectionpindcellParagraph"/>
              <w:spacing w:line="280" w:lineRule="atLeast"/>
              <w:rPr>
                <w:rStyle w:val="documentskn-mlj5bottomboxsectionpindcell"/>
                <w:rFonts w:ascii="PT Sans Caption" w:eastAsia="PT Sans Caption" w:hAnsi="PT Sans Caption" w:cs="PT Sans Caption"/>
                <w:b/>
                <w:bCs/>
                <w:color w:val="10657E"/>
                <w:sz w:val="20"/>
                <w:szCs w:val="20"/>
              </w:rPr>
            </w:pPr>
          </w:p>
        </w:tc>
        <w:tc>
          <w:tcPr>
            <w:tcW w:w="7946" w:type="dxa"/>
            <w:tcMar>
              <w:top w:w="0" w:type="dxa"/>
              <w:left w:w="0" w:type="dxa"/>
              <w:bottom w:w="500" w:type="dxa"/>
              <w:right w:w="0" w:type="dxa"/>
            </w:tcMar>
            <w:hideMark/>
          </w:tcPr>
          <w:p w14:paraId="4F035DEE" w14:textId="210676D9" w:rsidR="00CD4853" w:rsidRPr="00AD1DF2" w:rsidRDefault="00F108AF">
            <w:pPr>
              <w:pStyle w:val="p"/>
              <w:spacing w:line="280" w:lineRule="atLeast"/>
              <w:rPr>
                <w:rStyle w:val="documentskn-mlj5bottomboxsectionsectiontableparagraphWrapper"/>
                <w:rFonts w:ascii="PT Sans Caption" w:eastAsia="PT Sans Caption" w:hAnsi="PT Sans Caption" w:cs="PT Sans Caption"/>
                <w:sz w:val="20"/>
                <w:szCs w:val="20"/>
                <w:lang w:val="pt-BR"/>
              </w:rPr>
            </w:pPr>
            <w:r w:rsidRPr="00AD1DF2">
              <w:rPr>
                <w:rStyle w:val="documentskn-mlj5bottomboxsectionsectiontableparagraphWrapper"/>
                <w:rFonts w:ascii="PT Sans Caption" w:eastAsia="PT Sans Caption" w:hAnsi="PT Sans Caption" w:cs="PT Sans Caption"/>
                <w:sz w:val="20"/>
                <w:szCs w:val="20"/>
                <w:lang w:val="pt-BR"/>
              </w:rPr>
              <w:t xml:space="preserve">Estou em busca de um trabalho para que eu possa ajudar em casa enquanto estudo para meu grande objetivo, que seria me tornar um programador de sistema, estou disposto a trabalhar em qualquer área que me colocarem, aprendo </w:t>
            </w:r>
            <w:r w:rsidR="00AD1DF2" w:rsidRPr="00AD1DF2">
              <w:rPr>
                <w:rStyle w:val="documentskn-mlj5bottomboxsectionsectiontableparagraphWrapper"/>
                <w:rFonts w:ascii="PT Sans Caption" w:eastAsia="PT Sans Caption" w:hAnsi="PT Sans Caption" w:cs="PT Sans Caption"/>
                <w:sz w:val="20"/>
                <w:szCs w:val="20"/>
                <w:lang w:val="pt-BR"/>
              </w:rPr>
              <w:t>rápido</w:t>
            </w:r>
            <w:r w:rsidRPr="00AD1DF2">
              <w:rPr>
                <w:rStyle w:val="documentskn-mlj5bottomboxsectionsectiontableparagraphWrapper"/>
                <w:rFonts w:ascii="PT Sans Caption" w:eastAsia="PT Sans Caption" w:hAnsi="PT Sans Caption" w:cs="PT Sans Caption"/>
                <w:sz w:val="20"/>
                <w:szCs w:val="20"/>
                <w:lang w:val="pt-BR"/>
              </w:rPr>
              <w:t xml:space="preserve"> e estou sempre disposto a melhorar minhas habilidades, e além disso sou uma pessoa muito </w:t>
            </w:r>
            <w:r w:rsidR="00C4784C" w:rsidRPr="00AD1DF2">
              <w:rPr>
                <w:rStyle w:val="documentskn-mlj5bottomboxsectionsectiontableparagraphWrapper"/>
                <w:rFonts w:ascii="PT Sans Caption" w:eastAsia="PT Sans Caption" w:hAnsi="PT Sans Caption" w:cs="PT Sans Caption"/>
                <w:sz w:val="20"/>
                <w:szCs w:val="20"/>
                <w:lang w:val="pt-BR"/>
              </w:rPr>
              <w:t>proativa</w:t>
            </w:r>
            <w:r w:rsidRPr="00AD1DF2">
              <w:rPr>
                <w:rStyle w:val="documentskn-mlj5bottomboxsectionsectiontableparagraphWrapper"/>
                <w:rFonts w:ascii="PT Sans Caption" w:eastAsia="PT Sans Caption" w:hAnsi="PT Sans Caption" w:cs="PT Sans Caption"/>
                <w:sz w:val="20"/>
                <w:szCs w:val="20"/>
                <w:lang w:val="pt-BR"/>
              </w:rPr>
              <w:t xml:space="preserve"> e disposta.</w:t>
            </w:r>
          </w:p>
        </w:tc>
      </w:tr>
    </w:tbl>
    <w:p w14:paraId="1B0FCCF2" w14:textId="77777777" w:rsidR="00CD4853" w:rsidRDefault="00CD4853">
      <w:pPr>
        <w:rPr>
          <w:vanish/>
        </w:rPr>
      </w:pPr>
    </w:p>
    <w:tbl>
      <w:tblPr>
        <w:tblStyle w:val="documentskn-mlj5experienceheading"/>
        <w:tblpPr w:vertAnchor="text" w:tblpY="1"/>
        <w:tblOverlap w:val="never"/>
        <w:tblW w:w="0" w:type="auto"/>
        <w:tblCellSpacing w:w="0" w:type="dxa"/>
        <w:shd w:val="clear" w:color="auto" w:fill="FFFFFF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500"/>
        <w:gridCol w:w="8206"/>
      </w:tblGrid>
      <w:tr w:rsidR="00CD4853" w14:paraId="0796ABD9" w14:textId="77777777">
        <w:trPr>
          <w:tblCellSpacing w:w="0" w:type="dxa"/>
        </w:trPr>
        <w:tc>
          <w:tcPr>
            <w:tcW w:w="2500" w:type="dxa"/>
            <w:tcBorders>
              <w:top w:val="single" w:sz="40" w:space="0" w:color="DBE8EC"/>
            </w:tcBorders>
            <w:tcMar>
              <w:top w:w="0" w:type="dxa"/>
              <w:left w:w="0" w:type="dxa"/>
              <w:bottom w:w="200" w:type="dxa"/>
              <w:right w:w="0" w:type="dxa"/>
            </w:tcMar>
            <w:vAlign w:val="bottom"/>
            <w:hideMark/>
          </w:tcPr>
          <w:p w14:paraId="483613C4" w14:textId="77777777" w:rsidR="00CD4853" w:rsidRDefault="00F108AF">
            <w:pPr>
              <w:rPr>
                <w:rFonts w:ascii="PT Sans Caption" w:eastAsia="PT Sans Caption" w:hAnsi="PT Sans Caption" w:cs="PT Sans Caption"/>
                <w:color w:val="020303"/>
                <w:sz w:val="20"/>
                <w:szCs w:val="20"/>
              </w:rPr>
            </w:pPr>
            <w:r>
              <w:rPr>
                <w:rStyle w:val="documentskn-mlj5experienceheadingsectiontitle"/>
                <w:rFonts w:ascii="Oswald" w:eastAsia="Oswald" w:hAnsi="Oswald" w:cs="Oswald"/>
                <w:caps/>
                <w:color w:val="10657E"/>
              </w:rPr>
              <w:t>Histórico profissional</w:t>
            </w:r>
          </w:p>
        </w:tc>
        <w:tc>
          <w:tcPr>
            <w:tcW w:w="8206" w:type="dxa"/>
            <w:tcBorders>
              <w:top w:val="single" w:sz="40" w:space="0" w:color="DBE8E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DA1145A" w14:textId="77777777" w:rsidR="00CD4853" w:rsidRDefault="00CD4853">
            <w:pPr>
              <w:rPr>
                <w:rStyle w:val="documentskn-mlj5experienceheadingsectiontitle"/>
                <w:rFonts w:ascii="Oswald" w:eastAsia="Oswald" w:hAnsi="Oswald" w:cs="Oswald"/>
                <w:caps/>
                <w:color w:val="10657E"/>
              </w:rPr>
            </w:pPr>
          </w:p>
        </w:tc>
      </w:tr>
    </w:tbl>
    <w:p w14:paraId="3A4B4D91" w14:textId="77777777" w:rsidR="00CD4853" w:rsidRDefault="00CD4853">
      <w:pPr>
        <w:rPr>
          <w:vanish/>
        </w:rPr>
      </w:pPr>
    </w:p>
    <w:tbl>
      <w:tblPr>
        <w:tblStyle w:val="documentskn-mlj5bottomboxparagraphexprparatable"/>
        <w:tblW w:w="0" w:type="auto"/>
        <w:tblCellSpacing w:w="0" w:type="dxa"/>
        <w:shd w:val="clear" w:color="auto" w:fill="FFFFFF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500"/>
        <w:gridCol w:w="260"/>
        <w:gridCol w:w="7946"/>
      </w:tblGrid>
      <w:tr w:rsidR="00CD4853" w:rsidRPr="00377E7D" w14:paraId="10C2A4FB" w14:textId="77777777">
        <w:trPr>
          <w:tblCellSpacing w:w="0" w:type="dxa"/>
        </w:trPr>
        <w:tc>
          <w:tcPr>
            <w:tcW w:w="25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EB942E" w14:textId="3E4C27BB" w:rsidR="00CD4853" w:rsidRDefault="00CD4853">
            <w:pPr>
              <w:pStyle w:val="documentskn-mlj5bottomboxsectionexprparatablefirstparagraphdatewrapperdiv"/>
              <w:spacing w:line="280" w:lineRule="atLeast"/>
              <w:rPr>
                <w:rStyle w:val="documentskn-mlj5bottomboxparagraphexprparatabledatewrapper"/>
                <w:rFonts w:ascii="PT Sans Caption" w:eastAsia="PT Sans Caption" w:hAnsi="PT Sans Caption" w:cs="PT Sans Caption"/>
                <w:color w:val="020303"/>
                <w:sz w:val="20"/>
                <w:szCs w:val="20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9A0A71D" w14:textId="77777777" w:rsidR="00CD4853" w:rsidRDefault="00CD4853">
            <w:pPr>
              <w:pStyle w:val="documentskn-mlj5bottomboxsectionexprparatablefirstparagraphdatewrapperdiv"/>
              <w:spacing w:line="280" w:lineRule="atLeast"/>
              <w:rPr>
                <w:rStyle w:val="documentskn-mlj5bottomboxsectionexprparatablefirstparagraphdatewrapperdivCharacter"/>
                <w:rFonts w:ascii="PT Sans Caption" w:eastAsia="PT Sans Caption" w:hAnsi="PT Sans Caption" w:cs="PT Sans Caption"/>
                <w:color w:val="020303"/>
                <w:sz w:val="20"/>
                <w:szCs w:val="20"/>
              </w:rPr>
            </w:pPr>
          </w:p>
        </w:tc>
        <w:tc>
          <w:tcPr>
            <w:tcW w:w="7946" w:type="dxa"/>
            <w:tcBorders>
              <w:top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337EDDC" w14:textId="77777777" w:rsidR="00CD4853" w:rsidRPr="00AD1DF2" w:rsidRDefault="00F108AF">
            <w:pPr>
              <w:pStyle w:val="documentskn-mlj5bottomboxsectionexprparatablefirstparagraphsinglecolumnanynth-child1"/>
              <w:spacing w:line="280" w:lineRule="atLeast"/>
              <w:rPr>
                <w:rStyle w:val="documentskn-mlj5bottomboxsectionexprparatablefirstparagraphdatewrapperdivCharacter"/>
                <w:rFonts w:ascii="PT Sans Caption" w:eastAsia="PT Sans Caption" w:hAnsi="PT Sans Caption" w:cs="PT Sans Caption"/>
                <w:color w:val="020303"/>
                <w:lang w:val="pt-BR"/>
              </w:rPr>
            </w:pPr>
            <w:r w:rsidRPr="00AD1DF2">
              <w:rPr>
                <w:rStyle w:val="documentskn-mlj5txtBold"/>
                <w:rFonts w:ascii="PT Sans Caption" w:eastAsia="PT Sans Caption" w:hAnsi="PT Sans Caption" w:cs="PT Sans Caption"/>
                <w:color w:val="020303"/>
                <w:lang w:val="pt-BR"/>
              </w:rPr>
              <w:t>Menor Aprendiz</w:t>
            </w:r>
          </w:p>
          <w:p w14:paraId="23ACE119" w14:textId="77777777" w:rsidR="00CD4853" w:rsidRPr="00AD1DF2" w:rsidRDefault="00F108AF">
            <w:pPr>
              <w:pStyle w:val="documentskn-mlj5paddedline"/>
              <w:spacing w:line="280" w:lineRule="atLeast"/>
              <w:rPr>
                <w:rStyle w:val="documentskn-mlj5bottomboxsectionexprparatablefirstparagraphdatewrapperdivCharacter"/>
                <w:rFonts w:ascii="PT Sans Caption" w:eastAsia="PT Sans Caption" w:hAnsi="PT Sans Caption" w:cs="PT Sans Caption"/>
                <w:color w:val="020303"/>
                <w:lang w:val="pt-BR"/>
              </w:rPr>
            </w:pPr>
            <w:r w:rsidRPr="00AD1DF2">
              <w:rPr>
                <w:rStyle w:val="documentskn-mlj5txtBold"/>
                <w:rFonts w:ascii="PT Sans Caption" w:eastAsia="PT Sans Caption" w:hAnsi="PT Sans Caption" w:cs="PT Sans Caption"/>
                <w:color w:val="020303"/>
                <w:lang w:val="pt-BR"/>
              </w:rPr>
              <w:t xml:space="preserve">Link Comercial Importadora e Exportadora </w:t>
            </w:r>
            <w:r w:rsidRPr="00AD1DF2">
              <w:rPr>
                <w:rStyle w:val="span"/>
                <w:rFonts w:ascii="PT Sans Caption" w:eastAsia="PT Sans Caption" w:hAnsi="PT Sans Caption" w:cs="PT Sans Caption"/>
                <w:color w:val="020303"/>
                <w:lang w:val="pt-BR"/>
              </w:rPr>
              <w:t xml:space="preserve">- </w:t>
            </w:r>
            <w:r w:rsidRPr="00AD1DF2">
              <w:rPr>
                <w:rStyle w:val="documentskn-mlj5jobcity"/>
                <w:rFonts w:ascii="PT Sans Caption" w:eastAsia="PT Sans Caption" w:hAnsi="PT Sans Caption" w:cs="PT Sans Caption"/>
                <w:color w:val="020303"/>
                <w:lang w:val="pt-BR"/>
              </w:rPr>
              <w:t>Pomerode</w:t>
            </w:r>
            <w:r w:rsidRPr="00AD1DF2">
              <w:rPr>
                <w:rStyle w:val="span"/>
                <w:rFonts w:ascii="PT Sans Caption" w:eastAsia="PT Sans Caption" w:hAnsi="PT Sans Caption" w:cs="PT Sans Caption"/>
                <w:color w:val="020303"/>
                <w:lang w:val="pt-BR"/>
              </w:rPr>
              <w:t>, Santa Catarina</w:t>
            </w:r>
          </w:p>
          <w:p w14:paraId="3A443D32" w14:textId="77777777" w:rsidR="00CD4853" w:rsidRDefault="00F108AF">
            <w:pPr>
              <w:pStyle w:val="p"/>
              <w:spacing w:before="100" w:line="280" w:lineRule="atLeast"/>
              <w:rPr>
                <w:rStyle w:val="documentskn-mlj5bottomboxsectionexprparatablefirstparagraphdatewrapperdivCharacter"/>
                <w:rFonts w:ascii="PT Sans Caption" w:eastAsia="PT Sans Caption" w:hAnsi="PT Sans Caption" w:cs="PT Sans Caption"/>
                <w:color w:val="020303"/>
                <w:sz w:val="20"/>
                <w:szCs w:val="20"/>
              </w:rPr>
            </w:pPr>
            <w:r>
              <w:rPr>
                <w:rStyle w:val="documentskn-mlj5bottomboxsectionexprparatablefirstparagraphdatewrapperdivCharacter"/>
                <w:rFonts w:ascii="PT Sans Caption" w:eastAsia="PT Sans Caption" w:hAnsi="PT Sans Caption" w:cs="PT Sans Caption"/>
                <w:color w:val="020303"/>
                <w:sz w:val="20"/>
                <w:szCs w:val="20"/>
              </w:rPr>
              <w:t xml:space="preserve">Ecommerce Durante 7 Meses e </w:t>
            </w:r>
            <w:proofErr w:type="spellStart"/>
            <w:r>
              <w:rPr>
                <w:rStyle w:val="documentskn-mlj5bottomboxsectionexprparatablefirstparagraphdatewrapperdivCharacter"/>
                <w:rFonts w:ascii="PT Sans Caption" w:eastAsia="PT Sans Caption" w:hAnsi="PT Sans Caption" w:cs="PT Sans Caption"/>
                <w:color w:val="020303"/>
                <w:sz w:val="20"/>
                <w:szCs w:val="20"/>
              </w:rPr>
              <w:t>Meio</w:t>
            </w:r>
            <w:proofErr w:type="spellEnd"/>
          </w:p>
          <w:p w14:paraId="66EC7B15" w14:textId="77777777" w:rsidR="00CD4853" w:rsidRPr="00AD1DF2" w:rsidRDefault="00F108AF">
            <w:pPr>
              <w:pStyle w:val="documentskn-mlj5ulli"/>
              <w:numPr>
                <w:ilvl w:val="0"/>
                <w:numId w:val="1"/>
              </w:numPr>
              <w:spacing w:line="280" w:lineRule="atLeast"/>
              <w:ind w:left="200" w:hanging="192"/>
              <w:rPr>
                <w:rStyle w:val="documentskn-mlj5bottomboxsectionexprparatablefirstparagraphdatewrapperdivCharacter"/>
                <w:rFonts w:ascii="PT Sans Caption" w:eastAsia="PT Sans Caption" w:hAnsi="PT Sans Caption" w:cs="PT Sans Caption"/>
                <w:color w:val="020303"/>
                <w:sz w:val="20"/>
                <w:szCs w:val="20"/>
                <w:lang w:val="pt-BR"/>
              </w:rPr>
            </w:pPr>
            <w:r w:rsidRPr="00AD1DF2">
              <w:rPr>
                <w:rStyle w:val="documentskn-mlj5bottomboxsectionexprparatablefirstparagraphdatewrapperdivCharacter"/>
                <w:rFonts w:ascii="PT Sans Caption" w:eastAsia="PT Sans Caption" w:hAnsi="PT Sans Caption" w:cs="PT Sans Caption"/>
                <w:color w:val="020303"/>
                <w:sz w:val="20"/>
                <w:szCs w:val="20"/>
                <w:lang w:val="pt-BR"/>
              </w:rPr>
              <w:t xml:space="preserve">Conferindo erros nas lojas digitais do </w:t>
            </w:r>
            <w:proofErr w:type="spellStart"/>
            <w:r w:rsidRPr="00AD1DF2">
              <w:rPr>
                <w:rStyle w:val="documentskn-mlj5bottomboxsectionexprparatablefirstparagraphdatewrapperdivCharacter"/>
                <w:rFonts w:ascii="PT Sans Caption" w:eastAsia="PT Sans Caption" w:hAnsi="PT Sans Caption" w:cs="PT Sans Caption"/>
                <w:color w:val="020303"/>
                <w:sz w:val="20"/>
                <w:szCs w:val="20"/>
                <w:lang w:val="pt-BR"/>
              </w:rPr>
              <w:t>ecommerce</w:t>
            </w:r>
            <w:proofErr w:type="spellEnd"/>
            <w:r w:rsidRPr="00AD1DF2">
              <w:rPr>
                <w:rStyle w:val="documentskn-mlj5bottomboxsectionexprparatablefirstparagraphdatewrapperdivCharacter"/>
                <w:rFonts w:ascii="PT Sans Caption" w:eastAsia="PT Sans Caption" w:hAnsi="PT Sans Caption" w:cs="PT Sans Caption"/>
                <w:color w:val="020303"/>
                <w:sz w:val="20"/>
                <w:szCs w:val="20"/>
                <w:lang w:val="pt-BR"/>
              </w:rPr>
              <w:t xml:space="preserve"> da empresa </w:t>
            </w:r>
            <w:proofErr w:type="spellStart"/>
            <w:r w:rsidRPr="00AD1DF2">
              <w:rPr>
                <w:rStyle w:val="documentskn-mlj5bottomboxsectionexprparatablefirstparagraphdatewrapperdivCharacter"/>
                <w:rFonts w:ascii="PT Sans Caption" w:eastAsia="PT Sans Caption" w:hAnsi="PT Sans Caption" w:cs="PT Sans Caption"/>
                <w:color w:val="020303"/>
                <w:sz w:val="20"/>
                <w:szCs w:val="20"/>
                <w:lang w:val="pt-BR"/>
              </w:rPr>
              <w:t>Zee</w:t>
            </w:r>
            <w:proofErr w:type="spellEnd"/>
            <w:r w:rsidRPr="00AD1DF2">
              <w:rPr>
                <w:rStyle w:val="documentskn-mlj5bottomboxsectionexprparatablefirstparagraphdatewrapperdivCharacter"/>
                <w:rFonts w:ascii="PT Sans Caption" w:eastAsia="PT Sans Caption" w:hAnsi="PT Sans Caption" w:cs="PT Sans Caption"/>
                <w:color w:val="020303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AD1DF2">
              <w:rPr>
                <w:rStyle w:val="documentskn-mlj5bottomboxsectionexprparatablefirstparagraphdatewrapperdivCharacter"/>
                <w:rFonts w:ascii="PT Sans Caption" w:eastAsia="PT Sans Caption" w:hAnsi="PT Sans Caption" w:cs="PT Sans Caption"/>
                <w:color w:val="020303"/>
                <w:sz w:val="20"/>
                <w:szCs w:val="20"/>
                <w:lang w:val="pt-BR"/>
              </w:rPr>
              <w:t>Rucci</w:t>
            </w:r>
            <w:proofErr w:type="spellEnd"/>
            <w:r w:rsidRPr="00AD1DF2">
              <w:rPr>
                <w:rStyle w:val="documentskn-mlj5bottomboxsectionexprparatablefirstparagraphdatewrapperdivCharacter"/>
                <w:rFonts w:ascii="PT Sans Caption" w:eastAsia="PT Sans Caption" w:hAnsi="PT Sans Caption" w:cs="PT Sans Caption"/>
                <w:color w:val="020303"/>
                <w:sz w:val="20"/>
                <w:szCs w:val="20"/>
                <w:lang w:val="pt-BR"/>
              </w:rPr>
              <w:t>.</w:t>
            </w:r>
          </w:p>
          <w:p w14:paraId="193ABF41" w14:textId="77777777" w:rsidR="00CD4853" w:rsidRPr="00AD1DF2" w:rsidRDefault="00F108AF">
            <w:pPr>
              <w:pStyle w:val="documentskn-mlj5ulli"/>
              <w:numPr>
                <w:ilvl w:val="0"/>
                <w:numId w:val="1"/>
              </w:numPr>
              <w:spacing w:line="280" w:lineRule="atLeast"/>
              <w:ind w:left="200" w:hanging="192"/>
              <w:rPr>
                <w:rStyle w:val="documentskn-mlj5bottomboxsectionexprparatablefirstparagraphdatewrapperdivCharacter"/>
                <w:rFonts w:ascii="PT Sans Caption" w:eastAsia="PT Sans Caption" w:hAnsi="PT Sans Caption" w:cs="PT Sans Caption"/>
                <w:color w:val="020303"/>
                <w:sz w:val="20"/>
                <w:szCs w:val="20"/>
                <w:lang w:val="pt-BR"/>
              </w:rPr>
            </w:pPr>
            <w:r w:rsidRPr="00AD1DF2">
              <w:rPr>
                <w:rStyle w:val="documentskn-mlj5bottomboxsectionexprparatablefirstparagraphdatewrapperdivCharacter"/>
                <w:rFonts w:ascii="PT Sans Caption" w:eastAsia="PT Sans Caption" w:hAnsi="PT Sans Caption" w:cs="PT Sans Caption"/>
                <w:color w:val="020303"/>
                <w:sz w:val="20"/>
                <w:szCs w:val="20"/>
                <w:lang w:val="pt-BR"/>
              </w:rPr>
              <w:t>Auxiliava o gestor do setor em algumas atividades.</w:t>
            </w:r>
          </w:p>
          <w:p w14:paraId="7DC7E64B" w14:textId="77777777" w:rsidR="00CD4853" w:rsidRPr="00AD1DF2" w:rsidRDefault="00F108AF">
            <w:pPr>
              <w:pStyle w:val="documentskn-mlj5ulli"/>
              <w:numPr>
                <w:ilvl w:val="0"/>
                <w:numId w:val="1"/>
              </w:numPr>
              <w:spacing w:line="280" w:lineRule="atLeast"/>
              <w:ind w:left="200" w:hanging="192"/>
              <w:rPr>
                <w:rStyle w:val="documentskn-mlj5bottomboxsectionexprparatablefirstparagraphdatewrapperdivCharacter"/>
                <w:rFonts w:ascii="PT Sans Caption" w:eastAsia="PT Sans Caption" w:hAnsi="PT Sans Caption" w:cs="PT Sans Caption"/>
                <w:color w:val="020303"/>
                <w:sz w:val="20"/>
                <w:szCs w:val="20"/>
                <w:lang w:val="pt-BR"/>
              </w:rPr>
            </w:pPr>
            <w:r w:rsidRPr="00AD1DF2">
              <w:rPr>
                <w:rStyle w:val="documentskn-mlj5bottomboxsectionexprparatablefirstparagraphdatewrapperdivCharacter"/>
                <w:rFonts w:ascii="PT Sans Caption" w:eastAsia="PT Sans Caption" w:hAnsi="PT Sans Caption" w:cs="PT Sans Caption"/>
                <w:color w:val="020303"/>
                <w:sz w:val="20"/>
                <w:szCs w:val="20"/>
                <w:lang w:val="pt-BR"/>
              </w:rPr>
              <w:t xml:space="preserve">Enviava catálogos de peças de roupas para revendedores das lojas da </w:t>
            </w:r>
            <w:proofErr w:type="spellStart"/>
            <w:r w:rsidRPr="00AD1DF2">
              <w:rPr>
                <w:rStyle w:val="documentskn-mlj5bottomboxsectionexprparatablefirstparagraphdatewrapperdivCharacter"/>
                <w:rFonts w:ascii="PT Sans Caption" w:eastAsia="PT Sans Caption" w:hAnsi="PT Sans Caption" w:cs="PT Sans Caption"/>
                <w:color w:val="020303"/>
                <w:sz w:val="20"/>
                <w:szCs w:val="20"/>
                <w:lang w:val="pt-BR"/>
              </w:rPr>
              <w:t>Zee</w:t>
            </w:r>
            <w:proofErr w:type="spellEnd"/>
            <w:r w:rsidRPr="00AD1DF2">
              <w:rPr>
                <w:rStyle w:val="documentskn-mlj5bottomboxsectionexprparatablefirstparagraphdatewrapperdivCharacter"/>
                <w:rFonts w:ascii="PT Sans Caption" w:eastAsia="PT Sans Caption" w:hAnsi="PT Sans Caption" w:cs="PT Sans Caption"/>
                <w:color w:val="020303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AD1DF2">
              <w:rPr>
                <w:rStyle w:val="documentskn-mlj5bottomboxsectionexprparatablefirstparagraphdatewrapperdivCharacter"/>
                <w:rFonts w:ascii="PT Sans Caption" w:eastAsia="PT Sans Caption" w:hAnsi="PT Sans Caption" w:cs="PT Sans Caption"/>
                <w:color w:val="020303"/>
                <w:sz w:val="20"/>
                <w:szCs w:val="20"/>
                <w:lang w:val="pt-BR"/>
              </w:rPr>
              <w:t>Rucci</w:t>
            </w:r>
            <w:proofErr w:type="spellEnd"/>
            <w:r w:rsidRPr="00AD1DF2">
              <w:rPr>
                <w:rStyle w:val="documentskn-mlj5bottomboxsectionexprparatablefirstparagraphdatewrapperdivCharacter"/>
                <w:rFonts w:ascii="PT Sans Caption" w:eastAsia="PT Sans Caption" w:hAnsi="PT Sans Caption" w:cs="PT Sans Caption"/>
                <w:color w:val="020303"/>
                <w:sz w:val="20"/>
                <w:szCs w:val="20"/>
                <w:lang w:val="pt-BR"/>
              </w:rPr>
              <w:t>.</w:t>
            </w:r>
          </w:p>
          <w:p w14:paraId="78DAC899" w14:textId="77777777" w:rsidR="00CD4853" w:rsidRDefault="00F108AF">
            <w:pPr>
              <w:pStyle w:val="divdocumentullinth-last-child1"/>
              <w:numPr>
                <w:ilvl w:val="0"/>
                <w:numId w:val="1"/>
              </w:numPr>
              <w:spacing w:line="280" w:lineRule="atLeast"/>
              <w:ind w:left="200" w:hanging="192"/>
              <w:rPr>
                <w:rStyle w:val="documentskn-mlj5bottomboxsectionexprparatablefirstparagraphdatewrapperdivCharacter"/>
                <w:rFonts w:ascii="PT Sans Caption" w:eastAsia="PT Sans Caption" w:hAnsi="PT Sans Caption" w:cs="PT Sans Caption"/>
                <w:color w:val="020303"/>
                <w:sz w:val="20"/>
                <w:szCs w:val="20"/>
              </w:rPr>
            </w:pPr>
            <w:proofErr w:type="spellStart"/>
            <w:r>
              <w:rPr>
                <w:rStyle w:val="documentskn-mlj5bottomboxsectionexprparatablefirstparagraphdatewrapperdivCharacter"/>
                <w:rFonts w:ascii="PT Sans Caption" w:eastAsia="PT Sans Caption" w:hAnsi="PT Sans Caption" w:cs="PT Sans Caption"/>
                <w:color w:val="020303"/>
                <w:sz w:val="20"/>
                <w:szCs w:val="20"/>
              </w:rPr>
              <w:t>Organizava</w:t>
            </w:r>
            <w:proofErr w:type="spellEnd"/>
            <w:r>
              <w:rPr>
                <w:rStyle w:val="documentskn-mlj5bottomboxsectionexprparatablefirstparagraphdatewrapperdivCharacter"/>
                <w:rFonts w:ascii="PT Sans Caption" w:eastAsia="PT Sans Caption" w:hAnsi="PT Sans Caption" w:cs="PT Sans Caption"/>
                <w:color w:val="020303"/>
                <w:sz w:val="20"/>
                <w:szCs w:val="20"/>
              </w:rPr>
              <w:t xml:space="preserve"> o </w:t>
            </w:r>
            <w:proofErr w:type="spellStart"/>
            <w:r>
              <w:rPr>
                <w:rStyle w:val="documentskn-mlj5bottomboxsectionexprparatablefirstparagraphdatewrapperdivCharacter"/>
                <w:rFonts w:ascii="PT Sans Caption" w:eastAsia="PT Sans Caption" w:hAnsi="PT Sans Caption" w:cs="PT Sans Caption"/>
                <w:color w:val="020303"/>
                <w:sz w:val="20"/>
                <w:szCs w:val="20"/>
              </w:rPr>
              <w:t>almoxarifado</w:t>
            </w:r>
            <w:proofErr w:type="spellEnd"/>
            <w:r>
              <w:rPr>
                <w:rStyle w:val="documentskn-mlj5bottomboxsectionexprparatablefirstparagraphdatewrapperdivCharacter"/>
                <w:rFonts w:ascii="PT Sans Caption" w:eastAsia="PT Sans Caption" w:hAnsi="PT Sans Caption" w:cs="PT Sans Caption"/>
                <w:color w:val="020303"/>
                <w:sz w:val="20"/>
                <w:szCs w:val="20"/>
              </w:rPr>
              <w:t xml:space="preserve"> do </w:t>
            </w:r>
            <w:proofErr w:type="spellStart"/>
            <w:r>
              <w:rPr>
                <w:rStyle w:val="documentskn-mlj5bottomboxsectionexprparatablefirstparagraphdatewrapperdivCharacter"/>
                <w:rFonts w:ascii="PT Sans Caption" w:eastAsia="PT Sans Caption" w:hAnsi="PT Sans Caption" w:cs="PT Sans Caption"/>
                <w:color w:val="020303"/>
                <w:sz w:val="20"/>
                <w:szCs w:val="20"/>
              </w:rPr>
              <w:t>setor</w:t>
            </w:r>
            <w:proofErr w:type="spellEnd"/>
          </w:p>
          <w:p w14:paraId="7C4E916F" w14:textId="77777777" w:rsidR="00CD4853" w:rsidRDefault="00F108AF">
            <w:pPr>
              <w:pStyle w:val="p"/>
              <w:spacing w:line="280" w:lineRule="atLeast"/>
              <w:rPr>
                <w:rStyle w:val="documentskn-mlj5bottomboxsectionexprparatablefirstparagraphdatewrapperdivCharacter"/>
                <w:rFonts w:ascii="PT Sans Caption" w:eastAsia="PT Sans Caption" w:hAnsi="PT Sans Caption" w:cs="PT Sans Caption"/>
                <w:color w:val="020303"/>
                <w:sz w:val="20"/>
                <w:szCs w:val="20"/>
              </w:rPr>
            </w:pPr>
            <w:r>
              <w:rPr>
                <w:rStyle w:val="documentskn-mlj5bottomboxsectionexprparatablefirstparagraphdatewrapperdivCharacter"/>
                <w:rFonts w:ascii="PT Sans Caption" w:eastAsia="PT Sans Caption" w:hAnsi="PT Sans Caption" w:cs="PT Sans Caption"/>
                <w:color w:val="020303"/>
                <w:sz w:val="20"/>
                <w:szCs w:val="20"/>
              </w:rPr>
              <w:t xml:space="preserve">Marketing Durante 8 Meses e </w:t>
            </w:r>
            <w:proofErr w:type="spellStart"/>
            <w:r>
              <w:rPr>
                <w:rStyle w:val="documentskn-mlj5bottomboxsectionexprparatablefirstparagraphdatewrapperdivCharacter"/>
                <w:rFonts w:ascii="PT Sans Caption" w:eastAsia="PT Sans Caption" w:hAnsi="PT Sans Caption" w:cs="PT Sans Caption"/>
                <w:color w:val="020303"/>
                <w:sz w:val="20"/>
                <w:szCs w:val="20"/>
              </w:rPr>
              <w:t>Meio</w:t>
            </w:r>
            <w:proofErr w:type="spellEnd"/>
          </w:p>
          <w:p w14:paraId="6D2E5944" w14:textId="77777777" w:rsidR="00CD4853" w:rsidRPr="00AD1DF2" w:rsidRDefault="00F108AF">
            <w:pPr>
              <w:pStyle w:val="documentskn-mlj5ulli"/>
              <w:numPr>
                <w:ilvl w:val="0"/>
                <w:numId w:val="2"/>
              </w:numPr>
              <w:spacing w:line="280" w:lineRule="atLeast"/>
              <w:ind w:left="200" w:hanging="192"/>
              <w:rPr>
                <w:rStyle w:val="documentskn-mlj5bottomboxsectionexprparatablefirstparagraphdatewrapperdivCharacter"/>
                <w:rFonts w:ascii="PT Sans Caption" w:eastAsia="PT Sans Caption" w:hAnsi="PT Sans Caption" w:cs="PT Sans Caption"/>
                <w:color w:val="020303"/>
                <w:sz w:val="20"/>
                <w:szCs w:val="20"/>
                <w:lang w:val="pt-BR"/>
              </w:rPr>
            </w:pPr>
            <w:r w:rsidRPr="00AD1DF2">
              <w:rPr>
                <w:rStyle w:val="documentskn-mlj5bottomboxsectionexprparatablefirstparagraphdatewrapperdivCharacter"/>
                <w:rFonts w:ascii="PT Sans Caption" w:eastAsia="PT Sans Caption" w:hAnsi="PT Sans Caption" w:cs="PT Sans Caption"/>
                <w:color w:val="020303"/>
                <w:sz w:val="20"/>
                <w:szCs w:val="20"/>
                <w:lang w:val="pt-BR"/>
              </w:rPr>
              <w:t xml:space="preserve">Eu criei um gerenciamento de estoque, enquanto organizava o </w:t>
            </w:r>
            <w:proofErr w:type="spellStart"/>
            <w:r w:rsidRPr="00AD1DF2">
              <w:rPr>
                <w:rStyle w:val="documentskn-mlj5bottomboxsectionexprparatablefirstparagraphdatewrapperdivCharacter"/>
                <w:rFonts w:ascii="PT Sans Caption" w:eastAsia="PT Sans Caption" w:hAnsi="PT Sans Caption" w:cs="PT Sans Caption"/>
                <w:color w:val="020303"/>
                <w:sz w:val="20"/>
                <w:szCs w:val="20"/>
                <w:lang w:val="pt-BR"/>
              </w:rPr>
              <w:t>proprio</w:t>
            </w:r>
            <w:proofErr w:type="spellEnd"/>
            <w:r w:rsidRPr="00AD1DF2">
              <w:rPr>
                <w:rStyle w:val="documentskn-mlj5bottomboxsectionexprparatablefirstparagraphdatewrapperdivCharacter"/>
                <w:rFonts w:ascii="PT Sans Caption" w:eastAsia="PT Sans Caption" w:hAnsi="PT Sans Caption" w:cs="PT Sans Caption"/>
                <w:color w:val="020303"/>
                <w:sz w:val="20"/>
                <w:szCs w:val="20"/>
                <w:lang w:val="pt-BR"/>
              </w:rPr>
              <w:t>.</w:t>
            </w:r>
          </w:p>
          <w:p w14:paraId="26236EFB" w14:textId="77777777" w:rsidR="00CD4853" w:rsidRPr="00AD1DF2" w:rsidRDefault="00F108AF">
            <w:pPr>
              <w:pStyle w:val="documentskn-mlj5ulli"/>
              <w:numPr>
                <w:ilvl w:val="0"/>
                <w:numId w:val="2"/>
              </w:numPr>
              <w:spacing w:line="280" w:lineRule="atLeast"/>
              <w:ind w:left="200" w:hanging="192"/>
              <w:rPr>
                <w:rStyle w:val="documentskn-mlj5bottomboxsectionexprparatablefirstparagraphdatewrapperdivCharacter"/>
                <w:rFonts w:ascii="PT Sans Caption" w:eastAsia="PT Sans Caption" w:hAnsi="PT Sans Caption" w:cs="PT Sans Caption"/>
                <w:color w:val="020303"/>
                <w:sz w:val="20"/>
                <w:szCs w:val="20"/>
                <w:lang w:val="pt-BR"/>
              </w:rPr>
            </w:pPr>
            <w:r w:rsidRPr="00AD1DF2">
              <w:rPr>
                <w:rStyle w:val="documentskn-mlj5bottomboxsectionexprparatablefirstparagraphdatewrapperdivCharacter"/>
                <w:rFonts w:ascii="PT Sans Caption" w:eastAsia="PT Sans Caption" w:hAnsi="PT Sans Caption" w:cs="PT Sans Caption"/>
                <w:color w:val="020303"/>
                <w:sz w:val="20"/>
                <w:szCs w:val="20"/>
                <w:lang w:val="pt-BR"/>
              </w:rPr>
              <w:t>Auxiliava alguns funcionários em diversas tarefas.</w:t>
            </w:r>
          </w:p>
          <w:p w14:paraId="38654E9A" w14:textId="77777777" w:rsidR="00CD4853" w:rsidRDefault="00F108AF">
            <w:pPr>
              <w:pStyle w:val="documentskn-mlj5ulli"/>
              <w:numPr>
                <w:ilvl w:val="0"/>
                <w:numId w:val="2"/>
              </w:numPr>
              <w:spacing w:line="280" w:lineRule="atLeast"/>
              <w:ind w:left="200" w:hanging="192"/>
              <w:rPr>
                <w:rStyle w:val="documentskn-mlj5bottomboxsectionexprparatablefirstparagraphdatewrapperdivCharacter"/>
                <w:rFonts w:ascii="PT Sans Caption" w:eastAsia="PT Sans Caption" w:hAnsi="PT Sans Caption" w:cs="PT Sans Caption"/>
                <w:color w:val="020303"/>
                <w:sz w:val="20"/>
                <w:szCs w:val="20"/>
              </w:rPr>
            </w:pPr>
            <w:proofErr w:type="spellStart"/>
            <w:r>
              <w:rPr>
                <w:rStyle w:val="documentskn-mlj5bottomboxsectionexprparatablefirstparagraphdatewrapperdivCharacter"/>
                <w:rFonts w:ascii="PT Sans Caption" w:eastAsia="PT Sans Caption" w:hAnsi="PT Sans Caption" w:cs="PT Sans Caption"/>
                <w:color w:val="020303"/>
                <w:sz w:val="20"/>
                <w:szCs w:val="20"/>
              </w:rPr>
              <w:t>Corrigia</w:t>
            </w:r>
            <w:proofErr w:type="spellEnd"/>
            <w:r>
              <w:rPr>
                <w:rStyle w:val="documentskn-mlj5bottomboxsectionexprparatablefirstparagraphdatewrapperdivCharacter"/>
                <w:rFonts w:ascii="PT Sans Caption" w:eastAsia="PT Sans Caption" w:hAnsi="PT Sans Caption" w:cs="PT Sans Caption"/>
                <w:color w:val="020303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documentskn-mlj5bottomboxsectionexprparatablefirstparagraphdatewrapperdivCharacter"/>
                <w:rFonts w:ascii="PT Sans Caption" w:eastAsia="PT Sans Caption" w:hAnsi="PT Sans Caption" w:cs="PT Sans Caption"/>
                <w:color w:val="020303"/>
                <w:sz w:val="20"/>
                <w:szCs w:val="20"/>
              </w:rPr>
              <w:t>erros</w:t>
            </w:r>
            <w:proofErr w:type="spellEnd"/>
            <w:r>
              <w:rPr>
                <w:rStyle w:val="documentskn-mlj5bottomboxsectionexprparatablefirstparagraphdatewrapperdivCharacter"/>
                <w:rFonts w:ascii="PT Sans Caption" w:eastAsia="PT Sans Caption" w:hAnsi="PT Sans Caption" w:cs="PT Sans Caption"/>
                <w:color w:val="020303"/>
                <w:sz w:val="20"/>
                <w:szCs w:val="20"/>
              </w:rPr>
              <w:t xml:space="preserve"> no </w:t>
            </w:r>
            <w:proofErr w:type="spellStart"/>
            <w:r>
              <w:rPr>
                <w:rStyle w:val="documentskn-mlj5bottomboxsectionexprparatablefirstparagraphdatewrapperdivCharacter"/>
                <w:rFonts w:ascii="PT Sans Caption" w:eastAsia="PT Sans Caption" w:hAnsi="PT Sans Caption" w:cs="PT Sans Caption"/>
                <w:color w:val="020303"/>
                <w:sz w:val="20"/>
                <w:szCs w:val="20"/>
              </w:rPr>
              <w:t>catalogo</w:t>
            </w:r>
            <w:proofErr w:type="spellEnd"/>
            <w:r>
              <w:rPr>
                <w:rStyle w:val="documentskn-mlj5bottomboxsectionexprparatablefirstparagraphdatewrapperdivCharacter"/>
                <w:rFonts w:ascii="PT Sans Caption" w:eastAsia="PT Sans Caption" w:hAnsi="PT Sans Caption" w:cs="PT Sans Caption"/>
                <w:color w:val="020303"/>
                <w:sz w:val="20"/>
                <w:szCs w:val="20"/>
              </w:rPr>
              <w:t>.</w:t>
            </w:r>
          </w:p>
          <w:p w14:paraId="2185455C" w14:textId="77777777" w:rsidR="00CD4853" w:rsidRPr="00AD1DF2" w:rsidRDefault="00F108AF">
            <w:pPr>
              <w:pStyle w:val="divdocumentullinth-last-child1"/>
              <w:numPr>
                <w:ilvl w:val="0"/>
                <w:numId w:val="2"/>
              </w:numPr>
              <w:spacing w:line="280" w:lineRule="atLeast"/>
              <w:ind w:left="200" w:hanging="192"/>
              <w:rPr>
                <w:rStyle w:val="documentskn-mlj5bottomboxsectionexprparatablefirstparagraphdatewrapperdivCharacter"/>
                <w:rFonts w:ascii="PT Sans Caption" w:eastAsia="PT Sans Caption" w:hAnsi="PT Sans Caption" w:cs="PT Sans Caption"/>
                <w:color w:val="020303"/>
                <w:sz w:val="20"/>
                <w:szCs w:val="20"/>
                <w:lang w:val="pt-BR"/>
              </w:rPr>
            </w:pPr>
            <w:r w:rsidRPr="00AD1DF2">
              <w:rPr>
                <w:rStyle w:val="documentskn-mlj5bottomboxsectionexprparatablefirstparagraphdatewrapperdivCharacter"/>
                <w:rFonts w:ascii="PT Sans Caption" w:eastAsia="PT Sans Caption" w:hAnsi="PT Sans Caption" w:cs="PT Sans Caption"/>
                <w:color w:val="020303"/>
                <w:sz w:val="20"/>
                <w:szCs w:val="20"/>
                <w:lang w:val="pt-BR"/>
              </w:rPr>
              <w:t>Ajudava a separar algumas roupas, para as fotos das modelos.</w:t>
            </w:r>
          </w:p>
        </w:tc>
      </w:tr>
    </w:tbl>
    <w:p w14:paraId="163FDA66" w14:textId="77777777" w:rsidR="00CD4853" w:rsidRDefault="00CD4853">
      <w:pPr>
        <w:rPr>
          <w:vanish/>
        </w:rPr>
      </w:pPr>
    </w:p>
    <w:tbl>
      <w:tblPr>
        <w:tblStyle w:val="documentskn-mlj5bottomboxparagraphexprparatable"/>
        <w:tblW w:w="0" w:type="auto"/>
        <w:tblCellSpacing w:w="0" w:type="dxa"/>
        <w:shd w:val="clear" w:color="auto" w:fill="FFFFFF"/>
        <w:tblLayout w:type="fixed"/>
        <w:tblCellMar>
          <w:top w:w="3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500"/>
        <w:gridCol w:w="260"/>
        <w:gridCol w:w="7946"/>
      </w:tblGrid>
      <w:tr w:rsidR="00CD4853" w:rsidRPr="00377E7D" w14:paraId="1EDA8BCE" w14:textId="77777777">
        <w:trPr>
          <w:tblCellSpacing w:w="0" w:type="dxa"/>
        </w:trPr>
        <w:tc>
          <w:tcPr>
            <w:tcW w:w="2500" w:type="dxa"/>
            <w:tcMar>
              <w:top w:w="0" w:type="dxa"/>
              <w:left w:w="0" w:type="dxa"/>
              <w:bottom w:w="500" w:type="dxa"/>
              <w:right w:w="0" w:type="dxa"/>
            </w:tcMar>
            <w:hideMark/>
          </w:tcPr>
          <w:p w14:paraId="2AAA2AC9" w14:textId="0A9CF9EB" w:rsidR="00CD4853" w:rsidRDefault="00CD4853">
            <w:pPr>
              <w:pStyle w:val="documentskn-mlj5bottomboxsectionexprparatabledatewrapperdiv"/>
              <w:spacing w:line="280" w:lineRule="atLeast"/>
              <w:rPr>
                <w:rStyle w:val="documentskn-mlj5bottomboxsectionparagraphexprparatablenth-last-child1datewrapper"/>
                <w:rFonts w:ascii="PT Sans Caption" w:eastAsia="PT Sans Caption" w:hAnsi="PT Sans Caption" w:cs="PT Sans Caption"/>
                <w:color w:val="020303"/>
                <w:sz w:val="20"/>
                <w:szCs w:val="20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D382F8B" w14:textId="77777777" w:rsidR="00CD4853" w:rsidRDefault="00CD4853">
            <w:pPr>
              <w:pStyle w:val="documentskn-mlj5bottomboxsectionexprparatabledatewrapperdiv"/>
              <w:pBdr>
                <w:top w:val="none" w:sz="0" w:space="0" w:color="auto"/>
              </w:pBdr>
              <w:spacing w:line="280" w:lineRule="atLeast"/>
              <w:rPr>
                <w:rStyle w:val="documentskn-mlj5bottomboxsectionexprparatabledatewrapperdivCharacter"/>
                <w:rFonts w:ascii="PT Sans Caption" w:eastAsia="PT Sans Caption" w:hAnsi="PT Sans Caption" w:cs="PT Sans Caption"/>
                <w:color w:val="020303"/>
                <w:sz w:val="20"/>
                <w:szCs w:val="20"/>
              </w:rPr>
            </w:pPr>
          </w:p>
        </w:tc>
        <w:tc>
          <w:tcPr>
            <w:tcW w:w="7946" w:type="dxa"/>
            <w:tcBorders>
              <w:top w:val="single" w:sz="8" w:space="0" w:color="FFFFFF"/>
            </w:tcBorders>
            <w:tcMar>
              <w:top w:w="0" w:type="dxa"/>
              <w:left w:w="0" w:type="dxa"/>
              <w:bottom w:w="500" w:type="dxa"/>
              <w:right w:w="0" w:type="dxa"/>
            </w:tcMar>
            <w:hideMark/>
          </w:tcPr>
          <w:p w14:paraId="4F84CF1F" w14:textId="77777777" w:rsidR="00CD4853" w:rsidRPr="00AD1DF2" w:rsidRDefault="00F108AF">
            <w:pPr>
              <w:pStyle w:val="documentskn-mlj5bottomboxsectionexprparatablesinglecolumnanynth-child1"/>
              <w:spacing w:line="280" w:lineRule="atLeast"/>
              <w:rPr>
                <w:rStyle w:val="documentskn-mlj5bottomboxsectionparagraphexprparatablenth-last-child1singlecolumn"/>
                <w:rFonts w:ascii="PT Sans Caption" w:eastAsia="PT Sans Caption" w:hAnsi="PT Sans Caption" w:cs="PT Sans Caption"/>
                <w:color w:val="020303"/>
                <w:lang w:val="pt-BR"/>
              </w:rPr>
            </w:pPr>
            <w:r w:rsidRPr="00AD1DF2">
              <w:rPr>
                <w:rStyle w:val="documentskn-mlj5txtBold"/>
                <w:rFonts w:ascii="PT Sans Caption" w:eastAsia="PT Sans Caption" w:hAnsi="PT Sans Caption" w:cs="PT Sans Caption"/>
                <w:color w:val="020303"/>
                <w:lang w:val="pt-BR"/>
              </w:rPr>
              <w:t xml:space="preserve">Menor Aprendiz </w:t>
            </w:r>
          </w:p>
          <w:p w14:paraId="350ABA1E" w14:textId="77777777" w:rsidR="00CD4853" w:rsidRPr="00AD1DF2" w:rsidRDefault="00F108AF">
            <w:pPr>
              <w:pStyle w:val="documentskn-mlj5paddedline"/>
              <w:spacing w:line="280" w:lineRule="atLeast"/>
              <w:rPr>
                <w:rStyle w:val="documentskn-mlj5bottomboxsectionparagraphexprparatablenth-last-child1singlecolumn"/>
                <w:rFonts w:ascii="PT Sans Caption" w:eastAsia="PT Sans Caption" w:hAnsi="PT Sans Caption" w:cs="PT Sans Caption"/>
                <w:color w:val="020303"/>
                <w:lang w:val="pt-BR"/>
              </w:rPr>
            </w:pPr>
            <w:r w:rsidRPr="00AD1DF2">
              <w:rPr>
                <w:rStyle w:val="documentskn-mlj5txtBold"/>
                <w:rFonts w:ascii="PT Sans Caption" w:eastAsia="PT Sans Caption" w:hAnsi="PT Sans Caption" w:cs="PT Sans Caption"/>
                <w:color w:val="020303"/>
                <w:lang w:val="pt-BR"/>
              </w:rPr>
              <w:t xml:space="preserve">Albany </w:t>
            </w:r>
            <w:proofErr w:type="spellStart"/>
            <w:r w:rsidRPr="00AD1DF2">
              <w:rPr>
                <w:rStyle w:val="documentskn-mlj5txtBold"/>
                <w:rFonts w:ascii="PT Sans Caption" w:eastAsia="PT Sans Caption" w:hAnsi="PT Sans Caption" w:cs="PT Sans Caption"/>
                <w:color w:val="020303"/>
                <w:lang w:val="pt-BR"/>
              </w:rPr>
              <w:t>International</w:t>
            </w:r>
            <w:proofErr w:type="spellEnd"/>
            <w:r w:rsidRPr="00AD1DF2">
              <w:rPr>
                <w:rStyle w:val="documentskn-mlj5txtBold"/>
                <w:rFonts w:ascii="PT Sans Caption" w:eastAsia="PT Sans Caption" w:hAnsi="PT Sans Caption" w:cs="PT Sans Caption"/>
                <w:color w:val="020303"/>
                <w:lang w:val="pt-BR"/>
              </w:rPr>
              <w:t xml:space="preserve"> </w:t>
            </w:r>
            <w:proofErr w:type="spellStart"/>
            <w:r w:rsidRPr="00AD1DF2">
              <w:rPr>
                <w:rStyle w:val="documentskn-mlj5txtBold"/>
                <w:rFonts w:ascii="PT Sans Caption" w:eastAsia="PT Sans Caption" w:hAnsi="PT Sans Caption" w:cs="PT Sans Caption"/>
                <w:color w:val="020303"/>
                <w:lang w:val="pt-BR"/>
              </w:rPr>
              <w:t>Tecnicos</w:t>
            </w:r>
            <w:proofErr w:type="spellEnd"/>
            <w:r w:rsidRPr="00AD1DF2">
              <w:rPr>
                <w:rStyle w:val="documentskn-mlj5txtBold"/>
                <w:rFonts w:ascii="PT Sans Caption" w:eastAsia="PT Sans Caption" w:hAnsi="PT Sans Caption" w:cs="PT Sans Caption"/>
                <w:color w:val="020303"/>
                <w:lang w:val="pt-BR"/>
              </w:rPr>
              <w:t xml:space="preserve"> </w:t>
            </w:r>
            <w:proofErr w:type="spellStart"/>
            <w:r w:rsidRPr="00AD1DF2">
              <w:rPr>
                <w:rStyle w:val="documentskn-mlj5txtBold"/>
                <w:rFonts w:ascii="PT Sans Caption" w:eastAsia="PT Sans Caption" w:hAnsi="PT Sans Caption" w:cs="PT Sans Caption"/>
                <w:color w:val="020303"/>
                <w:lang w:val="pt-BR"/>
              </w:rPr>
              <w:t>Lt</w:t>
            </w:r>
            <w:proofErr w:type="spellEnd"/>
            <w:r w:rsidRPr="00AD1DF2">
              <w:rPr>
                <w:rStyle w:val="span"/>
                <w:rFonts w:ascii="PT Sans Caption" w:eastAsia="PT Sans Caption" w:hAnsi="PT Sans Caption" w:cs="PT Sans Caption"/>
                <w:color w:val="020303"/>
                <w:lang w:val="pt-BR"/>
              </w:rPr>
              <w:t xml:space="preserve"> - </w:t>
            </w:r>
            <w:r w:rsidRPr="00AD1DF2">
              <w:rPr>
                <w:rStyle w:val="documentskn-mlj5jobcity"/>
                <w:rFonts w:ascii="PT Sans Caption" w:eastAsia="PT Sans Caption" w:hAnsi="PT Sans Caption" w:cs="PT Sans Caption"/>
                <w:color w:val="020303"/>
                <w:lang w:val="pt-BR"/>
              </w:rPr>
              <w:t>Indaial</w:t>
            </w:r>
            <w:r w:rsidRPr="00AD1DF2">
              <w:rPr>
                <w:rStyle w:val="span"/>
                <w:rFonts w:ascii="PT Sans Caption" w:eastAsia="PT Sans Caption" w:hAnsi="PT Sans Caption" w:cs="PT Sans Caption"/>
                <w:color w:val="020303"/>
                <w:lang w:val="pt-BR"/>
              </w:rPr>
              <w:t>, Santa Catarina</w:t>
            </w:r>
          </w:p>
          <w:p w14:paraId="7792F347" w14:textId="77777777" w:rsidR="00CD4853" w:rsidRPr="00AD1DF2" w:rsidRDefault="00F108AF">
            <w:pPr>
              <w:pStyle w:val="documentskn-mlj5ulli"/>
              <w:numPr>
                <w:ilvl w:val="0"/>
                <w:numId w:val="3"/>
              </w:numPr>
              <w:spacing w:before="100" w:line="280" w:lineRule="atLeast"/>
              <w:ind w:left="200" w:hanging="192"/>
              <w:rPr>
                <w:rStyle w:val="documentskn-mlj5bottomboxsectionparagraphexprparatablenth-last-child1singlecolumn"/>
                <w:rFonts w:ascii="PT Sans Caption" w:eastAsia="PT Sans Caption" w:hAnsi="PT Sans Caption" w:cs="PT Sans Caption"/>
                <w:color w:val="020303"/>
                <w:sz w:val="20"/>
                <w:szCs w:val="20"/>
                <w:lang w:val="pt-BR"/>
              </w:rPr>
            </w:pPr>
            <w:r w:rsidRPr="00AD1DF2">
              <w:rPr>
                <w:rStyle w:val="documentskn-mlj5bottomboxsectionparagraphexprparatablenth-last-child1singlecolumn"/>
                <w:rFonts w:ascii="PT Sans Caption" w:eastAsia="PT Sans Caption" w:hAnsi="PT Sans Caption" w:cs="PT Sans Caption"/>
                <w:color w:val="020303"/>
                <w:sz w:val="20"/>
                <w:szCs w:val="20"/>
                <w:lang w:val="pt-BR"/>
              </w:rPr>
              <w:t>Avaliação de suprimentos e estoques de produtos para verificar problemas de qualidade e quantidade e devolver materiais inadequados aos fornecedores, solicitando trocas ou reembolsos.</w:t>
            </w:r>
          </w:p>
          <w:p w14:paraId="5B8BD796" w14:textId="77777777" w:rsidR="00CD4853" w:rsidRPr="00AD1DF2" w:rsidRDefault="00F108AF">
            <w:pPr>
              <w:pStyle w:val="divdocumentullinth-last-child1"/>
              <w:numPr>
                <w:ilvl w:val="0"/>
                <w:numId w:val="3"/>
              </w:numPr>
              <w:spacing w:line="280" w:lineRule="atLeast"/>
              <w:ind w:left="200" w:hanging="192"/>
              <w:rPr>
                <w:rStyle w:val="documentskn-mlj5bottomboxsectionparagraphexprparatablenth-last-child1singlecolumn"/>
                <w:rFonts w:ascii="PT Sans Caption" w:eastAsia="PT Sans Caption" w:hAnsi="PT Sans Caption" w:cs="PT Sans Caption"/>
                <w:color w:val="020303"/>
                <w:sz w:val="20"/>
                <w:szCs w:val="20"/>
                <w:lang w:val="pt-BR"/>
              </w:rPr>
            </w:pPr>
            <w:r w:rsidRPr="00AD1DF2">
              <w:rPr>
                <w:rStyle w:val="documentskn-mlj5bottomboxsectionparagraphexprparatablenth-last-child1singlecolumn"/>
                <w:rFonts w:ascii="PT Sans Caption" w:eastAsia="PT Sans Caption" w:hAnsi="PT Sans Caption" w:cs="PT Sans Caption"/>
                <w:color w:val="020303"/>
                <w:sz w:val="20"/>
                <w:szCs w:val="20"/>
                <w:lang w:val="pt-BR"/>
              </w:rPr>
              <w:t>Colocação de produtos embalados em mais 20 palhetes por dia usando paleteira.</w:t>
            </w:r>
          </w:p>
        </w:tc>
      </w:tr>
    </w:tbl>
    <w:p w14:paraId="41323068" w14:textId="77777777" w:rsidR="00CD4853" w:rsidRDefault="00F108AF">
      <w:pPr>
        <w:pStyle w:val="documentskn-mlj5sectiontitle"/>
        <w:shd w:val="clear" w:color="auto" w:fill="FFFFFF"/>
        <w:rPr>
          <w:color w:val="10657E"/>
        </w:rPr>
      </w:pPr>
      <w:r>
        <w:rPr>
          <w:color w:val="10657E"/>
        </w:rPr>
        <w:t>Formação acadêmica</w:t>
      </w:r>
    </w:p>
    <w:tbl>
      <w:tblPr>
        <w:tblStyle w:val="documentskn-mlj5bottomboxparagraphexprparatable"/>
        <w:tblW w:w="0" w:type="auto"/>
        <w:tblCellSpacing w:w="0" w:type="dxa"/>
        <w:shd w:val="clear" w:color="auto" w:fill="FFFFFF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500"/>
        <w:gridCol w:w="260"/>
        <w:gridCol w:w="7946"/>
      </w:tblGrid>
      <w:tr w:rsidR="00CD4853" w14:paraId="4CCC9C0E" w14:textId="77777777">
        <w:trPr>
          <w:tblCellSpacing w:w="0" w:type="dxa"/>
        </w:trPr>
        <w:tc>
          <w:tcPr>
            <w:tcW w:w="25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77E611" w14:textId="77777777" w:rsidR="00CD4853" w:rsidRDefault="00CD4853">
            <w:pPr>
              <w:pStyle w:val="documentskn-mlj5bottomboxsectionexprparatablefirstparagraphdatewrapperdiv"/>
              <w:spacing w:line="280" w:lineRule="atLeast"/>
              <w:rPr>
                <w:rStyle w:val="documentskn-mlj5bottomboxparagraphexprparatabledatewrapper"/>
                <w:rFonts w:ascii="PT Sans Caption" w:eastAsia="PT Sans Caption" w:hAnsi="PT Sans Caption" w:cs="PT Sans Caption"/>
                <w:color w:val="020303"/>
                <w:sz w:val="20"/>
                <w:szCs w:val="20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BC1DD50" w14:textId="77777777" w:rsidR="00CD4853" w:rsidRDefault="00CD4853">
            <w:pPr>
              <w:pStyle w:val="documentskn-mlj5bottomboxsectionexprparatablefirstparagraphdatewrapperdiv"/>
              <w:spacing w:line="280" w:lineRule="atLeast"/>
              <w:rPr>
                <w:rStyle w:val="documentskn-mlj5bottomboxsectionexprparatablefirstparagraphdatewrapperdivCharacter"/>
                <w:rFonts w:ascii="PT Sans Caption" w:eastAsia="PT Sans Caption" w:hAnsi="PT Sans Caption" w:cs="PT Sans Caption"/>
                <w:color w:val="020303"/>
                <w:sz w:val="20"/>
                <w:szCs w:val="20"/>
              </w:rPr>
            </w:pPr>
          </w:p>
        </w:tc>
        <w:tc>
          <w:tcPr>
            <w:tcW w:w="7946" w:type="dxa"/>
            <w:tcBorders>
              <w:top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7541650" w14:textId="77777777" w:rsidR="00CD4853" w:rsidRPr="00AD1DF2" w:rsidRDefault="00F108AF">
            <w:pPr>
              <w:pStyle w:val="documentskn-mlj5bottomboxsectionexprparatablefirstparagraphsinglecolumnanynth-child1"/>
              <w:spacing w:line="280" w:lineRule="atLeast"/>
              <w:rPr>
                <w:rStyle w:val="documentskn-mlj5bottomboxsectionexprparatablefirstparagraphdatewrapperdivCharacter"/>
                <w:rFonts w:ascii="PT Sans Caption" w:eastAsia="PT Sans Caption" w:hAnsi="PT Sans Caption" w:cs="PT Sans Caption"/>
                <w:color w:val="020303"/>
                <w:sz w:val="20"/>
                <w:szCs w:val="20"/>
                <w:lang w:val="pt-BR"/>
              </w:rPr>
            </w:pPr>
            <w:r w:rsidRPr="00AD1DF2">
              <w:rPr>
                <w:rStyle w:val="documentskn-mlj5txtBold"/>
                <w:rFonts w:ascii="PT Sans Caption" w:eastAsia="PT Sans Caption" w:hAnsi="PT Sans Caption" w:cs="PT Sans Caption"/>
                <w:color w:val="020303"/>
                <w:sz w:val="20"/>
                <w:szCs w:val="20"/>
                <w:lang w:val="pt-BR"/>
              </w:rPr>
              <w:t>Ensino médio</w:t>
            </w:r>
          </w:p>
          <w:p w14:paraId="0FE8C326" w14:textId="5B4F05DC" w:rsidR="00CD4853" w:rsidRPr="00AD1DF2" w:rsidRDefault="00AD1DF2">
            <w:pPr>
              <w:pStyle w:val="documentskn-mlj5bottomboxsectionexprparatablefirstparagraphdatewrapperdiv"/>
              <w:spacing w:line="280" w:lineRule="atLeast"/>
              <w:rPr>
                <w:rStyle w:val="documentskn-mlj5bottomboxsectionexprparatablefirstparagraphdatewrapperdivCharacter"/>
                <w:rFonts w:ascii="PT Sans Caption" w:eastAsia="PT Sans Caption" w:hAnsi="PT Sans Caption" w:cs="PT Sans Caption"/>
                <w:color w:val="020303"/>
                <w:sz w:val="20"/>
                <w:szCs w:val="20"/>
                <w:lang w:val="pt-BR"/>
              </w:rPr>
            </w:pPr>
            <w:r>
              <w:rPr>
                <w:rStyle w:val="documentskn-mlj5txtBold"/>
                <w:rFonts w:ascii="PT Sans Caption" w:eastAsia="PT Sans Caption" w:hAnsi="PT Sans Caption" w:cs="PT Sans Caption"/>
                <w:color w:val="020303"/>
                <w:sz w:val="20"/>
                <w:szCs w:val="20"/>
                <w:lang w:val="pt-BR"/>
              </w:rPr>
              <w:t>J</w:t>
            </w:r>
            <w:r w:rsidR="00F108AF" w:rsidRPr="00AD1DF2">
              <w:rPr>
                <w:rStyle w:val="documentskn-mlj5txtBold"/>
                <w:rFonts w:ascii="PT Sans Caption" w:eastAsia="PT Sans Caption" w:hAnsi="PT Sans Caption" w:cs="PT Sans Caption"/>
                <w:color w:val="020303"/>
                <w:sz w:val="20"/>
                <w:szCs w:val="20"/>
                <w:lang w:val="pt-BR"/>
              </w:rPr>
              <w:t xml:space="preserve">osé </w:t>
            </w:r>
            <w:r w:rsidRPr="00AD1DF2">
              <w:rPr>
                <w:rStyle w:val="documentskn-mlj5txtBold"/>
                <w:rFonts w:ascii="PT Sans Caption" w:eastAsia="PT Sans Caption" w:hAnsi="PT Sans Caption" w:cs="PT Sans Caption"/>
                <w:color w:val="020303"/>
                <w:sz w:val="20"/>
                <w:szCs w:val="20"/>
                <w:lang w:val="pt-BR"/>
              </w:rPr>
              <w:t>Bonifácio</w:t>
            </w:r>
            <w:r w:rsidR="00F108AF" w:rsidRPr="00AD1DF2">
              <w:rPr>
                <w:rStyle w:val="documentskn-mlj5bottomboxsectionexprparatablefirstparagraphdatewrapperdivCharacter"/>
                <w:rFonts w:ascii="PT Sans Caption" w:eastAsia="PT Sans Caption" w:hAnsi="PT Sans Caption" w:cs="PT Sans Caption"/>
                <w:color w:val="020303"/>
                <w:sz w:val="20"/>
                <w:szCs w:val="20"/>
                <w:lang w:val="pt-BR"/>
              </w:rPr>
              <w:t xml:space="preserve"> </w:t>
            </w:r>
            <w:r w:rsidR="00F108AF" w:rsidRPr="00AD1DF2">
              <w:rPr>
                <w:rStyle w:val="span"/>
                <w:rFonts w:ascii="PT Sans Caption" w:eastAsia="PT Sans Caption" w:hAnsi="PT Sans Caption" w:cs="PT Sans Caption"/>
                <w:color w:val="020303"/>
                <w:sz w:val="20"/>
                <w:szCs w:val="20"/>
                <w:lang w:val="pt-BR"/>
              </w:rPr>
              <w:t xml:space="preserve">- </w:t>
            </w:r>
            <w:r w:rsidR="00F108AF" w:rsidRPr="00AD1DF2">
              <w:rPr>
                <w:rStyle w:val="documentskn-mlj5educationjobcity"/>
                <w:rFonts w:ascii="PT Sans Caption" w:eastAsia="PT Sans Caption" w:hAnsi="PT Sans Caption" w:cs="PT Sans Caption"/>
                <w:color w:val="020303"/>
                <w:sz w:val="20"/>
                <w:szCs w:val="20"/>
                <w:lang w:val="pt-BR"/>
              </w:rPr>
              <w:t>Pomerode</w:t>
            </w:r>
            <w:r w:rsidR="00F108AF" w:rsidRPr="00AD1DF2">
              <w:rPr>
                <w:rStyle w:val="documentskn-mlj5bottomboxsectionexprparatablefirstparagraphdatewrapperdivCharacter"/>
                <w:rFonts w:ascii="PT Sans Caption" w:eastAsia="PT Sans Caption" w:hAnsi="PT Sans Caption" w:cs="PT Sans Caption"/>
                <w:color w:val="020303"/>
                <w:sz w:val="20"/>
                <w:szCs w:val="20"/>
                <w:lang w:val="pt-BR"/>
              </w:rPr>
              <w:t xml:space="preserve"> </w:t>
            </w:r>
          </w:p>
          <w:p w14:paraId="7CFB3928" w14:textId="5FF78C9A" w:rsidR="00CD4853" w:rsidRPr="00377E7D" w:rsidRDefault="00F108AF" w:rsidP="00377E7D">
            <w:pPr>
              <w:pStyle w:val="p"/>
              <w:spacing w:line="280" w:lineRule="atLeast"/>
              <w:rPr>
                <w:rStyle w:val="documentskn-mlj5bottomboxsectionexprparatablefirstparagraphdatewrapperdivCharacter"/>
                <w:rFonts w:ascii="PT Sans Caption" w:eastAsia="PT Sans Caption" w:hAnsi="PT Sans Caption" w:cs="PT Sans Caption"/>
                <w:color w:val="020303"/>
                <w:sz w:val="20"/>
                <w:szCs w:val="20"/>
                <w:lang w:val="pt-BR"/>
              </w:rPr>
            </w:pPr>
            <w:r w:rsidRPr="00AD1DF2">
              <w:rPr>
                <w:rStyle w:val="span"/>
                <w:rFonts w:ascii="PT Sans Caption" w:eastAsia="PT Sans Caption" w:hAnsi="PT Sans Caption" w:cs="PT Sans Caption"/>
                <w:color w:val="020303"/>
                <w:sz w:val="20"/>
                <w:szCs w:val="20"/>
                <w:lang w:val="pt-BR"/>
              </w:rPr>
              <w:t>Ensino médio incompleto</w:t>
            </w:r>
          </w:p>
        </w:tc>
      </w:tr>
    </w:tbl>
    <w:p w14:paraId="608BADE9" w14:textId="77777777" w:rsidR="00CD4853" w:rsidRDefault="00CD4853">
      <w:pPr>
        <w:rPr>
          <w:vanish/>
        </w:rPr>
      </w:pPr>
    </w:p>
    <w:tbl>
      <w:tblPr>
        <w:tblStyle w:val="documentskn-mlj5bottomboxparagraphexprparatable"/>
        <w:tblW w:w="0" w:type="auto"/>
        <w:tblCellSpacing w:w="0" w:type="dxa"/>
        <w:shd w:val="clear" w:color="auto" w:fill="FFFFFF"/>
        <w:tblLayout w:type="fixed"/>
        <w:tblCellMar>
          <w:top w:w="3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500"/>
        <w:gridCol w:w="260"/>
        <w:gridCol w:w="7946"/>
      </w:tblGrid>
      <w:tr w:rsidR="00CD4853" w14:paraId="1FF01C28" w14:textId="77777777">
        <w:trPr>
          <w:tblCellSpacing w:w="0" w:type="dxa"/>
        </w:trPr>
        <w:tc>
          <w:tcPr>
            <w:tcW w:w="25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9BA1E7" w14:textId="77777777" w:rsidR="00CD4853" w:rsidRDefault="00CD4853">
            <w:pPr>
              <w:pStyle w:val="documentskn-mlj5bottomboxsectionexprparatabledatewrapperdiv"/>
              <w:spacing w:line="280" w:lineRule="atLeast"/>
              <w:rPr>
                <w:rStyle w:val="documentskn-mlj5bottomboxparagraphexprparatabledatewrapper"/>
                <w:rFonts w:ascii="PT Sans Caption" w:eastAsia="PT Sans Caption" w:hAnsi="PT Sans Caption" w:cs="PT Sans Caption"/>
                <w:color w:val="020303"/>
                <w:sz w:val="20"/>
                <w:szCs w:val="20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29F0817" w14:textId="77777777" w:rsidR="00CD4853" w:rsidRDefault="00CD4853">
            <w:pPr>
              <w:pStyle w:val="documentskn-mlj5bottomboxsectionexprparatabledatewrapperdiv"/>
              <w:pBdr>
                <w:top w:val="none" w:sz="0" w:space="0" w:color="auto"/>
              </w:pBdr>
              <w:spacing w:line="280" w:lineRule="atLeast"/>
              <w:rPr>
                <w:rStyle w:val="documentskn-mlj5bottomboxsectionexprparatabledatewrapperdivCharacter"/>
                <w:rFonts w:ascii="PT Sans Caption" w:eastAsia="PT Sans Caption" w:hAnsi="PT Sans Caption" w:cs="PT Sans Caption"/>
                <w:color w:val="020303"/>
                <w:sz w:val="20"/>
                <w:szCs w:val="20"/>
              </w:rPr>
            </w:pPr>
          </w:p>
        </w:tc>
        <w:tc>
          <w:tcPr>
            <w:tcW w:w="7946" w:type="dxa"/>
            <w:tcBorders>
              <w:top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A0626C7" w14:textId="77777777" w:rsidR="00CD4853" w:rsidRPr="00AD1DF2" w:rsidRDefault="00F108AF">
            <w:pPr>
              <w:pStyle w:val="documentskn-mlj5bottomboxsectionexprparatablesinglecolumnanynth-child1"/>
              <w:spacing w:line="280" w:lineRule="atLeast"/>
              <w:rPr>
                <w:rStyle w:val="documentskn-mlj5bottomboxsectionexprparatabledatewrapperdivCharacter"/>
                <w:rFonts w:ascii="PT Sans Caption" w:eastAsia="PT Sans Caption" w:hAnsi="PT Sans Caption" w:cs="PT Sans Caption"/>
                <w:color w:val="020303"/>
                <w:sz w:val="20"/>
                <w:szCs w:val="20"/>
                <w:lang w:val="pt-BR"/>
              </w:rPr>
            </w:pPr>
            <w:r w:rsidRPr="00AD1DF2">
              <w:rPr>
                <w:rStyle w:val="documentskn-mlj5txtBold"/>
                <w:rFonts w:ascii="PT Sans Caption" w:eastAsia="PT Sans Caption" w:hAnsi="PT Sans Caption" w:cs="PT Sans Caption"/>
                <w:color w:val="020303"/>
                <w:sz w:val="20"/>
                <w:szCs w:val="20"/>
                <w:lang w:val="pt-BR"/>
              </w:rPr>
              <w:t xml:space="preserve">Segurança no trabalho </w:t>
            </w:r>
          </w:p>
          <w:p w14:paraId="094E67C8" w14:textId="1F499565" w:rsidR="00CD4853" w:rsidRPr="00377E7D" w:rsidRDefault="00F108AF" w:rsidP="00377E7D">
            <w:pPr>
              <w:pStyle w:val="documentskn-mlj5bottomboxsectionexprparatabledatewrapperdiv"/>
              <w:spacing w:line="280" w:lineRule="atLeast"/>
              <w:rPr>
                <w:rStyle w:val="documentskn-mlj5bottomboxsectionexprparatabledatewrapperdivCharacter"/>
                <w:rFonts w:ascii="PT Sans Caption" w:eastAsia="PT Sans Caption" w:hAnsi="PT Sans Caption" w:cs="PT Sans Caption"/>
                <w:color w:val="020303"/>
                <w:sz w:val="20"/>
                <w:szCs w:val="20"/>
                <w:lang w:val="pt-BR"/>
              </w:rPr>
            </w:pPr>
            <w:r w:rsidRPr="00AD1DF2">
              <w:rPr>
                <w:rStyle w:val="documentskn-mlj5txtBold"/>
                <w:rFonts w:ascii="PT Sans Caption" w:eastAsia="PT Sans Caption" w:hAnsi="PT Sans Caption" w:cs="PT Sans Caption"/>
                <w:color w:val="020303"/>
                <w:sz w:val="20"/>
                <w:szCs w:val="20"/>
                <w:lang w:val="pt-BR"/>
              </w:rPr>
              <w:t>Curso online</w:t>
            </w:r>
            <w:r w:rsidRPr="00AD1DF2">
              <w:rPr>
                <w:rStyle w:val="documentskn-mlj5bottomboxsectionexprparatabledatewrapperdivCharacter"/>
                <w:rFonts w:ascii="PT Sans Caption" w:eastAsia="PT Sans Caption" w:hAnsi="PT Sans Caption" w:cs="PT Sans Caption"/>
                <w:color w:val="020303"/>
                <w:sz w:val="20"/>
                <w:szCs w:val="20"/>
                <w:lang w:val="pt-BR"/>
              </w:rPr>
              <w:t xml:space="preserve"> </w:t>
            </w:r>
            <w:r w:rsidRPr="00AD1DF2">
              <w:rPr>
                <w:rStyle w:val="span"/>
                <w:rFonts w:ascii="PT Sans Caption" w:eastAsia="PT Sans Caption" w:hAnsi="PT Sans Caption" w:cs="PT Sans Caption"/>
                <w:color w:val="020303"/>
                <w:sz w:val="20"/>
                <w:szCs w:val="20"/>
                <w:lang w:val="pt-BR"/>
              </w:rPr>
              <w:t xml:space="preserve">- </w:t>
            </w:r>
            <w:r w:rsidRPr="00AD1DF2">
              <w:rPr>
                <w:rStyle w:val="documentskn-mlj5educationjobcity"/>
                <w:rFonts w:ascii="PT Sans Caption" w:eastAsia="PT Sans Caption" w:hAnsi="PT Sans Caption" w:cs="PT Sans Caption"/>
                <w:color w:val="020303"/>
                <w:sz w:val="20"/>
                <w:szCs w:val="20"/>
                <w:lang w:val="pt-BR"/>
              </w:rPr>
              <w:t>Internet</w:t>
            </w:r>
            <w:r w:rsidRPr="00AD1DF2">
              <w:rPr>
                <w:rStyle w:val="documentskn-mlj5bottomboxsectionexprparatabledatewrapperdivCharacter"/>
                <w:rFonts w:ascii="PT Sans Caption" w:eastAsia="PT Sans Caption" w:hAnsi="PT Sans Caption" w:cs="PT Sans Caption"/>
                <w:color w:val="020303"/>
                <w:sz w:val="20"/>
                <w:szCs w:val="20"/>
                <w:lang w:val="pt-BR"/>
              </w:rPr>
              <w:t xml:space="preserve"> </w:t>
            </w:r>
          </w:p>
        </w:tc>
      </w:tr>
    </w:tbl>
    <w:p w14:paraId="5974DC5B" w14:textId="77777777" w:rsidR="00CD4853" w:rsidRDefault="00CD4853">
      <w:pPr>
        <w:rPr>
          <w:vanish/>
        </w:rPr>
      </w:pPr>
    </w:p>
    <w:tbl>
      <w:tblPr>
        <w:tblStyle w:val="documentskn-mlj5bottomboxparagraphexprparatable"/>
        <w:tblW w:w="0" w:type="auto"/>
        <w:tblCellSpacing w:w="0" w:type="dxa"/>
        <w:shd w:val="clear" w:color="auto" w:fill="FFFFFF"/>
        <w:tblLayout w:type="fixed"/>
        <w:tblCellMar>
          <w:top w:w="3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500"/>
        <w:gridCol w:w="260"/>
        <w:gridCol w:w="7946"/>
      </w:tblGrid>
      <w:tr w:rsidR="00CD4853" w14:paraId="3B2C233F" w14:textId="77777777">
        <w:trPr>
          <w:tblCellSpacing w:w="0" w:type="dxa"/>
        </w:trPr>
        <w:tc>
          <w:tcPr>
            <w:tcW w:w="25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336873E" w14:textId="77777777" w:rsidR="00CD4853" w:rsidRDefault="00CD4853">
            <w:pPr>
              <w:pStyle w:val="documentskn-mlj5bottomboxsectionexprparatabledatewrapperdiv"/>
              <w:spacing w:line="280" w:lineRule="atLeast"/>
              <w:rPr>
                <w:rStyle w:val="documentskn-mlj5bottomboxparagraphexprparatabledatewrapper"/>
                <w:rFonts w:ascii="PT Sans Caption" w:eastAsia="PT Sans Caption" w:hAnsi="PT Sans Caption" w:cs="PT Sans Caption"/>
                <w:color w:val="020303"/>
                <w:sz w:val="20"/>
                <w:szCs w:val="20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DEF3CDA" w14:textId="77777777" w:rsidR="00CD4853" w:rsidRDefault="00CD4853">
            <w:pPr>
              <w:pStyle w:val="documentskn-mlj5bottomboxsectionexprparatabledatewrapperdiv"/>
              <w:pBdr>
                <w:top w:val="none" w:sz="0" w:space="0" w:color="auto"/>
              </w:pBdr>
              <w:spacing w:line="280" w:lineRule="atLeast"/>
              <w:rPr>
                <w:rStyle w:val="documentskn-mlj5bottomboxsectionexprparatabledatewrapperdivCharacter"/>
                <w:rFonts w:ascii="PT Sans Caption" w:eastAsia="PT Sans Caption" w:hAnsi="PT Sans Caption" w:cs="PT Sans Caption"/>
                <w:color w:val="020303"/>
                <w:sz w:val="20"/>
                <w:szCs w:val="20"/>
              </w:rPr>
            </w:pPr>
          </w:p>
        </w:tc>
        <w:tc>
          <w:tcPr>
            <w:tcW w:w="7946" w:type="dxa"/>
            <w:tcBorders>
              <w:top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DFE3D41" w14:textId="77777777" w:rsidR="00CD4853" w:rsidRPr="00AD1DF2" w:rsidRDefault="00F108AF">
            <w:pPr>
              <w:pStyle w:val="documentskn-mlj5bottomboxsectionexprparatablesinglecolumnanynth-child1"/>
              <w:spacing w:line="280" w:lineRule="atLeast"/>
              <w:rPr>
                <w:rStyle w:val="documentskn-mlj5bottomboxsectionexprparatabledatewrapperdivCharacter"/>
                <w:rFonts w:ascii="PT Sans Caption" w:eastAsia="PT Sans Caption" w:hAnsi="PT Sans Caption" w:cs="PT Sans Caption"/>
                <w:color w:val="020303"/>
                <w:sz w:val="20"/>
                <w:szCs w:val="20"/>
                <w:lang w:val="pt-BR"/>
              </w:rPr>
            </w:pPr>
            <w:r w:rsidRPr="00AD1DF2">
              <w:rPr>
                <w:rStyle w:val="documentskn-mlj5txtBold"/>
                <w:rFonts w:ascii="PT Sans Caption" w:eastAsia="PT Sans Caption" w:hAnsi="PT Sans Caption" w:cs="PT Sans Caption"/>
                <w:color w:val="020303"/>
                <w:sz w:val="20"/>
                <w:szCs w:val="20"/>
                <w:lang w:val="pt-BR"/>
              </w:rPr>
              <w:t>Meu dinheiro meu negocio</w:t>
            </w:r>
          </w:p>
          <w:p w14:paraId="1E6F9ECF" w14:textId="4924AE90" w:rsidR="00CD4853" w:rsidRPr="00377E7D" w:rsidRDefault="00F108AF" w:rsidP="00377E7D">
            <w:pPr>
              <w:pStyle w:val="documentskn-mlj5bottomboxsectionexprparatabledatewrapperdiv"/>
              <w:spacing w:line="280" w:lineRule="atLeast"/>
              <w:rPr>
                <w:rStyle w:val="documentskn-mlj5bottomboxsectionexprparatabledatewrapperdivCharacter"/>
                <w:rFonts w:ascii="PT Sans Caption" w:eastAsia="PT Sans Caption" w:hAnsi="PT Sans Caption" w:cs="PT Sans Caption"/>
                <w:color w:val="020303"/>
                <w:sz w:val="20"/>
                <w:szCs w:val="20"/>
                <w:lang w:val="pt-BR"/>
              </w:rPr>
            </w:pPr>
            <w:r w:rsidRPr="00AD1DF2">
              <w:rPr>
                <w:rStyle w:val="documentskn-mlj5txtBold"/>
                <w:rFonts w:ascii="PT Sans Caption" w:eastAsia="PT Sans Caption" w:hAnsi="PT Sans Caption" w:cs="PT Sans Caption"/>
                <w:color w:val="020303"/>
                <w:sz w:val="20"/>
                <w:szCs w:val="20"/>
                <w:lang w:val="pt-BR"/>
              </w:rPr>
              <w:t>Curso online</w:t>
            </w:r>
            <w:r w:rsidRPr="00AD1DF2">
              <w:rPr>
                <w:rStyle w:val="documentskn-mlj5bottomboxsectionexprparatabledatewrapperdivCharacter"/>
                <w:rFonts w:ascii="PT Sans Caption" w:eastAsia="PT Sans Caption" w:hAnsi="PT Sans Caption" w:cs="PT Sans Caption"/>
                <w:color w:val="020303"/>
                <w:sz w:val="20"/>
                <w:szCs w:val="20"/>
                <w:lang w:val="pt-BR"/>
              </w:rPr>
              <w:t xml:space="preserve"> </w:t>
            </w:r>
            <w:r w:rsidRPr="00AD1DF2">
              <w:rPr>
                <w:rStyle w:val="span"/>
                <w:rFonts w:ascii="PT Sans Caption" w:eastAsia="PT Sans Caption" w:hAnsi="PT Sans Caption" w:cs="PT Sans Caption"/>
                <w:color w:val="020303"/>
                <w:sz w:val="20"/>
                <w:szCs w:val="20"/>
                <w:lang w:val="pt-BR"/>
              </w:rPr>
              <w:t xml:space="preserve">- </w:t>
            </w:r>
            <w:r w:rsidRPr="00AD1DF2">
              <w:rPr>
                <w:rStyle w:val="documentskn-mlj5educationjobcity"/>
                <w:rFonts w:ascii="PT Sans Caption" w:eastAsia="PT Sans Caption" w:hAnsi="PT Sans Caption" w:cs="PT Sans Caption"/>
                <w:color w:val="020303"/>
                <w:sz w:val="20"/>
                <w:szCs w:val="20"/>
                <w:lang w:val="pt-BR"/>
              </w:rPr>
              <w:t>Internet</w:t>
            </w:r>
            <w:r w:rsidRPr="00AD1DF2">
              <w:rPr>
                <w:rStyle w:val="documentskn-mlj5bottomboxsectionexprparatabledatewrapperdivCharacter"/>
                <w:rFonts w:ascii="PT Sans Caption" w:eastAsia="PT Sans Caption" w:hAnsi="PT Sans Caption" w:cs="PT Sans Caption"/>
                <w:color w:val="020303"/>
                <w:sz w:val="20"/>
                <w:szCs w:val="20"/>
                <w:lang w:val="pt-BR"/>
              </w:rPr>
              <w:t xml:space="preserve"> </w:t>
            </w:r>
          </w:p>
        </w:tc>
      </w:tr>
    </w:tbl>
    <w:p w14:paraId="2750FCA2" w14:textId="77777777" w:rsidR="00CD4853" w:rsidRDefault="00CD4853">
      <w:pPr>
        <w:rPr>
          <w:vanish/>
        </w:rPr>
      </w:pPr>
    </w:p>
    <w:tbl>
      <w:tblPr>
        <w:tblStyle w:val="documentskn-mlj5bottomboxparagraphexprparatable"/>
        <w:tblW w:w="0" w:type="auto"/>
        <w:tblCellSpacing w:w="0" w:type="dxa"/>
        <w:shd w:val="clear" w:color="auto" w:fill="FFFFFF"/>
        <w:tblLayout w:type="fixed"/>
        <w:tblCellMar>
          <w:top w:w="3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500"/>
        <w:gridCol w:w="260"/>
        <w:gridCol w:w="7946"/>
      </w:tblGrid>
      <w:tr w:rsidR="00CD4853" w14:paraId="404248E8" w14:textId="77777777">
        <w:trPr>
          <w:tblCellSpacing w:w="0" w:type="dxa"/>
        </w:trPr>
        <w:tc>
          <w:tcPr>
            <w:tcW w:w="25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F89709" w14:textId="77777777" w:rsidR="00CD4853" w:rsidRDefault="00CD4853">
            <w:pPr>
              <w:pStyle w:val="documentskn-mlj5bottomboxsectionexprparatabledatewrapperdiv"/>
              <w:spacing w:line="280" w:lineRule="atLeast"/>
              <w:rPr>
                <w:rStyle w:val="documentskn-mlj5bottomboxparagraphexprparatabledatewrapper"/>
                <w:rFonts w:ascii="PT Sans Caption" w:eastAsia="PT Sans Caption" w:hAnsi="PT Sans Caption" w:cs="PT Sans Caption"/>
                <w:color w:val="020303"/>
                <w:sz w:val="20"/>
                <w:szCs w:val="20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3C7195A" w14:textId="77777777" w:rsidR="00CD4853" w:rsidRDefault="00CD4853">
            <w:pPr>
              <w:pStyle w:val="documentskn-mlj5bottomboxsectionexprparatabledatewrapperdiv"/>
              <w:pBdr>
                <w:top w:val="none" w:sz="0" w:space="0" w:color="auto"/>
              </w:pBdr>
              <w:spacing w:line="280" w:lineRule="atLeast"/>
              <w:rPr>
                <w:rStyle w:val="documentskn-mlj5bottomboxsectionexprparatabledatewrapperdivCharacter"/>
                <w:rFonts w:ascii="PT Sans Caption" w:eastAsia="PT Sans Caption" w:hAnsi="PT Sans Caption" w:cs="PT Sans Caption"/>
                <w:color w:val="020303"/>
                <w:sz w:val="20"/>
                <w:szCs w:val="20"/>
              </w:rPr>
            </w:pPr>
          </w:p>
        </w:tc>
        <w:tc>
          <w:tcPr>
            <w:tcW w:w="7946" w:type="dxa"/>
            <w:tcBorders>
              <w:top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8244672" w14:textId="77777777" w:rsidR="00CD4853" w:rsidRPr="00AD1DF2" w:rsidRDefault="00F108AF">
            <w:pPr>
              <w:pStyle w:val="documentskn-mlj5bottomboxsectionexprparatablesinglecolumnanynth-child1"/>
              <w:spacing w:line="280" w:lineRule="atLeast"/>
              <w:rPr>
                <w:rStyle w:val="documentskn-mlj5bottomboxsectionexprparatabledatewrapperdivCharacter"/>
                <w:rFonts w:ascii="PT Sans Caption" w:eastAsia="PT Sans Caption" w:hAnsi="PT Sans Caption" w:cs="PT Sans Caption"/>
                <w:color w:val="020303"/>
                <w:sz w:val="20"/>
                <w:szCs w:val="20"/>
                <w:lang w:val="pt-BR"/>
              </w:rPr>
            </w:pPr>
            <w:r w:rsidRPr="00AD1DF2">
              <w:rPr>
                <w:rStyle w:val="documentskn-mlj5txtBold"/>
                <w:rFonts w:ascii="PT Sans Caption" w:eastAsia="PT Sans Caption" w:hAnsi="PT Sans Caption" w:cs="PT Sans Caption"/>
                <w:color w:val="020303"/>
                <w:sz w:val="20"/>
                <w:szCs w:val="20"/>
                <w:lang w:val="pt-BR"/>
              </w:rPr>
              <w:t>Preparação para o mercado de trabalho</w:t>
            </w:r>
          </w:p>
          <w:p w14:paraId="6BE1608F" w14:textId="37347CAC" w:rsidR="00CD4853" w:rsidRDefault="00F108AF" w:rsidP="00377E7D">
            <w:pPr>
              <w:pStyle w:val="documentskn-mlj5bottomboxsectionexprparatabledatewrapperdiv"/>
              <w:spacing w:line="280" w:lineRule="atLeast"/>
              <w:rPr>
                <w:rStyle w:val="documentskn-mlj5bottomboxsectionexprparatabledatewrapperdivCharacter"/>
                <w:rFonts w:ascii="PT Sans Caption" w:eastAsia="PT Sans Caption" w:hAnsi="PT Sans Caption" w:cs="PT Sans Caption"/>
                <w:color w:val="020303"/>
                <w:sz w:val="20"/>
                <w:szCs w:val="20"/>
              </w:rPr>
            </w:pPr>
            <w:proofErr w:type="spellStart"/>
            <w:r>
              <w:rPr>
                <w:rStyle w:val="documentskn-mlj5txtBold"/>
                <w:rFonts w:ascii="PT Sans Caption" w:eastAsia="PT Sans Caption" w:hAnsi="PT Sans Caption" w:cs="PT Sans Caption"/>
                <w:color w:val="020303"/>
                <w:sz w:val="20"/>
                <w:szCs w:val="20"/>
              </w:rPr>
              <w:t>Curso</w:t>
            </w:r>
            <w:proofErr w:type="spellEnd"/>
            <w:r>
              <w:rPr>
                <w:rStyle w:val="documentskn-mlj5txtBold"/>
                <w:rFonts w:ascii="PT Sans Caption" w:eastAsia="PT Sans Caption" w:hAnsi="PT Sans Caption" w:cs="PT Sans Caption"/>
                <w:color w:val="020303"/>
                <w:sz w:val="20"/>
                <w:szCs w:val="20"/>
              </w:rPr>
              <w:t xml:space="preserve"> escolar </w:t>
            </w:r>
            <w:r>
              <w:rPr>
                <w:rStyle w:val="span"/>
                <w:rFonts w:ascii="PT Sans Caption" w:eastAsia="PT Sans Caption" w:hAnsi="PT Sans Caption" w:cs="PT Sans Caption"/>
                <w:color w:val="020303"/>
                <w:sz w:val="20"/>
                <w:szCs w:val="20"/>
              </w:rPr>
              <w:t xml:space="preserve">- </w:t>
            </w:r>
            <w:r>
              <w:rPr>
                <w:rStyle w:val="documentskn-mlj5educationjobcity"/>
                <w:rFonts w:ascii="PT Sans Caption" w:eastAsia="PT Sans Caption" w:hAnsi="PT Sans Caption" w:cs="PT Sans Caption"/>
                <w:color w:val="020303"/>
                <w:sz w:val="20"/>
                <w:szCs w:val="20"/>
              </w:rPr>
              <w:t>Escola JB</w:t>
            </w:r>
            <w:r>
              <w:rPr>
                <w:rStyle w:val="documentskn-mlj5bottomboxsectionexprparatabledatewrapperdivCharacter"/>
                <w:rFonts w:ascii="PT Sans Caption" w:eastAsia="PT Sans Caption" w:hAnsi="PT Sans Caption" w:cs="PT Sans Caption"/>
                <w:color w:val="020303"/>
                <w:sz w:val="20"/>
                <w:szCs w:val="20"/>
              </w:rPr>
              <w:t xml:space="preserve"> </w:t>
            </w:r>
          </w:p>
        </w:tc>
      </w:tr>
    </w:tbl>
    <w:p w14:paraId="49F3C8F8" w14:textId="77777777" w:rsidR="00CD4853" w:rsidRDefault="00CD4853">
      <w:pPr>
        <w:rPr>
          <w:vanish/>
        </w:rPr>
      </w:pPr>
    </w:p>
    <w:tbl>
      <w:tblPr>
        <w:tblStyle w:val="documentskn-mlj5bottomboxparagraphexprparatable"/>
        <w:tblW w:w="0" w:type="auto"/>
        <w:tblCellSpacing w:w="0" w:type="dxa"/>
        <w:shd w:val="clear" w:color="auto" w:fill="FFFFFF"/>
        <w:tblLayout w:type="fixed"/>
        <w:tblCellMar>
          <w:top w:w="3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500"/>
        <w:gridCol w:w="260"/>
        <w:gridCol w:w="7946"/>
      </w:tblGrid>
      <w:tr w:rsidR="00CD4853" w14:paraId="5CCCF703" w14:textId="77777777">
        <w:trPr>
          <w:tblCellSpacing w:w="0" w:type="dxa"/>
        </w:trPr>
        <w:tc>
          <w:tcPr>
            <w:tcW w:w="25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871A005" w14:textId="77777777" w:rsidR="00CD4853" w:rsidRDefault="00CD4853">
            <w:pPr>
              <w:pStyle w:val="documentskn-mlj5bottomboxsectionexprparatabledatewrapperdiv"/>
              <w:spacing w:line="280" w:lineRule="atLeast"/>
              <w:rPr>
                <w:rStyle w:val="documentskn-mlj5bottomboxparagraphexprparatabledatewrapper"/>
                <w:rFonts w:ascii="PT Sans Caption" w:eastAsia="PT Sans Caption" w:hAnsi="PT Sans Caption" w:cs="PT Sans Caption"/>
                <w:color w:val="020303"/>
                <w:sz w:val="20"/>
                <w:szCs w:val="20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A14B60F" w14:textId="77777777" w:rsidR="00CD4853" w:rsidRDefault="00CD4853">
            <w:pPr>
              <w:pStyle w:val="documentskn-mlj5bottomboxsectionexprparatabledatewrapperdiv"/>
              <w:pBdr>
                <w:top w:val="none" w:sz="0" w:space="0" w:color="auto"/>
              </w:pBdr>
              <w:spacing w:line="280" w:lineRule="atLeast"/>
              <w:rPr>
                <w:rStyle w:val="documentskn-mlj5bottomboxsectionexprparatabledatewrapperdivCharacter"/>
                <w:rFonts w:ascii="PT Sans Caption" w:eastAsia="PT Sans Caption" w:hAnsi="PT Sans Caption" w:cs="PT Sans Caption"/>
                <w:color w:val="020303"/>
                <w:sz w:val="20"/>
                <w:szCs w:val="20"/>
              </w:rPr>
            </w:pPr>
          </w:p>
        </w:tc>
        <w:tc>
          <w:tcPr>
            <w:tcW w:w="7946" w:type="dxa"/>
            <w:tcBorders>
              <w:top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9939E8" w14:textId="77777777" w:rsidR="00CD4853" w:rsidRPr="00AD1DF2" w:rsidRDefault="00F108AF">
            <w:pPr>
              <w:pStyle w:val="documentskn-mlj5bottomboxsectionexprparatablesinglecolumnanynth-child1"/>
              <w:spacing w:line="280" w:lineRule="atLeast"/>
              <w:rPr>
                <w:rStyle w:val="documentskn-mlj5bottomboxsectionexprparatabledatewrapperdivCharacter"/>
                <w:rFonts w:ascii="PT Sans Caption" w:eastAsia="PT Sans Caption" w:hAnsi="PT Sans Caption" w:cs="PT Sans Caption"/>
                <w:color w:val="020303"/>
                <w:sz w:val="20"/>
                <w:szCs w:val="20"/>
                <w:lang w:val="pt-BR"/>
              </w:rPr>
            </w:pPr>
            <w:r w:rsidRPr="00AD1DF2">
              <w:rPr>
                <w:rStyle w:val="documentskn-mlj5txtBold"/>
                <w:rFonts w:ascii="PT Sans Caption" w:eastAsia="PT Sans Caption" w:hAnsi="PT Sans Caption" w:cs="PT Sans Caption"/>
                <w:color w:val="020303"/>
                <w:sz w:val="20"/>
                <w:szCs w:val="20"/>
                <w:lang w:val="pt-BR"/>
              </w:rPr>
              <w:t>O futuro do trabalho</w:t>
            </w:r>
          </w:p>
          <w:p w14:paraId="20C9123A" w14:textId="2F612565" w:rsidR="00CD4853" w:rsidRPr="00377E7D" w:rsidRDefault="00F108AF" w:rsidP="00377E7D">
            <w:pPr>
              <w:pStyle w:val="documentskn-mlj5bottomboxsectionexprparatabledatewrapperdiv"/>
              <w:spacing w:line="280" w:lineRule="atLeast"/>
              <w:rPr>
                <w:rStyle w:val="documentskn-mlj5bottomboxsectionexprparatabledatewrapperdivCharacter"/>
                <w:rFonts w:ascii="PT Sans Caption" w:eastAsia="PT Sans Caption" w:hAnsi="PT Sans Caption" w:cs="PT Sans Caption"/>
                <w:color w:val="020303"/>
                <w:sz w:val="20"/>
                <w:szCs w:val="20"/>
                <w:lang w:val="pt-BR"/>
              </w:rPr>
            </w:pPr>
            <w:r w:rsidRPr="00AD1DF2">
              <w:rPr>
                <w:rStyle w:val="documentskn-mlj5txtBold"/>
                <w:rFonts w:ascii="PT Sans Caption" w:eastAsia="PT Sans Caption" w:hAnsi="PT Sans Caption" w:cs="PT Sans Caption"/>
                <w:color w:val="020303"/>
                <w:sz w:val="20"/>
                <w:szCs w:val="20"/>
                <w:lang w:val="pt-BR"/>
              </w:rPr>
              <w:t xml:space="preserve">Curso </w:t>
            </w:r>
            <w:proofErr w:type="spellStart"/>
            <w:r w:rsidRPr="00AD1DF2">
              <w:rPr>
                <w:rStyle w:val="documentskn-mlj5txtBold"/>
                <w:rFonts w:ascii="PT Sans Caption" w:eastAsia="PT Sans Caption" w:hAnsi="PT Sans Caption" w:cs="PT Sans Caption"/>
                <w:color w:val="020303"/>
                <w:sz w:val="20"/>
                <w:szCs w:val="20"/>
                <w:lang w:val="pt-BR"/>
              </w:rPr>
              <w:t>basico</w:t>
            </w:r>
            <w:proofErr w:type="spellEnd"/>
            <w:r w:rsidRPr="00AD1DF2">
              <w:rPr>
                <w:rStyle w:val="documentskn-mlj5bottomboxsectionexprparatabledatewrapperdivCharacter"/>
                <w:rFonts w:ascii="PT Sans Caption" w:eastAsia="PT Sans Caption" w:hAnsi="PT Sans Caption" w:cs="PT Sans Caption"/>
                <w:color w:val="020303"/>
                <w:sz w:val="20"/>
                <w:szCs w:val="20"/>
                <w:lang w:val="pt-BR"/>
              </w:rPr>
              <w:t xml:space="preserve"> </w:t>
            </w:r>
            <w:r w:rsidRPr="00AD1DF2">
              <w:rPr>
                <w:rStyle w:val="span"/>
                <w:rFonts w:ascii="PT Sans Caption" w:eastAsia="PT Sans Caption" w:hAnsi="PT Sans Caption" w:cs="PT Sans Caption"/>
                <w:color w:val="020303"/>
                <w:sz w:val="20"/>
                <w:szCs w:val="20"/>
                <w:lang w:val="pt-BR"/>
              </w:rPr>
              <w:t xml:space="preserve">- </w:t>
            </w:r>
            <w:r w:rsidRPr="00AD1DF2">
              <w:rPr>
                <w:rStyle w:val="documentskn-mlj5educationjobcity"/>
                <w:rFonts w:ascii="PT Sans Caption" w:eastAsia="PT Sans Caption" w:hAnsi="PT Sans Caption" w:cs="PT Sans Caption"/>
                <w:color w:val="020303"/>
                <w:sz w:val="20"/>
                <w:szCs w:val="20"/>
                <w:lang w:val="pt-BR"/>
              </w:rPr>
              <w:t>Jumper</w:t>
            </w:r>
            <w:r w:rsidRPr="00AD1DF2">
              <w:rPr>
                <w:rStyle w:val="documentskn-mlj5bottomboxsectionexprparatabledatewrapperdivCharacter"/>
                <w:rFonts w:ascii="PT Sans Caption" w:eastAsia="PT Sans Caption" w:hAnsi="PT Sans Caption" w:cs="PT Sans Caption"/>
                <w:color w:val="020303"/>
                <w:sz w:val="20"/>
                <w:szCs w:val="20"/>
                <w:lang w:val="pt-BR"/>
              </w:rPr>
              <w:t xml:space="preserve"> </w:t>
            </w:r>
          </w:p>
        </w:tc>
      </w:tr>
    </w:tbl>
    <w:p w14:paraId="3E2D13EB" w14:textId="77777777" w:rsidR="00CD4853" w:rsidRDefault="00CD4853">
      <w:pPr>
        <w:rPr>
          <w:vanish/>
        </w:rPr>
      </w:pPr>
    </w:p>
    <w:tbl>
      <w:tblPr>
        <w:tblStyle w:val="documentskn-mlj5bottomboxparagraphexprparatable"/>
        <w:tblW w:w="0" w:type="auto"/>
        <w:tblCellSpacing w:w="0" w:type="dxa"/>
        <w:shd w:val="clear" w:color="auto" w:fill="FFFFFF"/>
        <w:tblLayout w:type="fixed"/>
        <w:tblCellMar>
          <w:top w:w="3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500"/>
        <w:gridCol w:w="260"/>
        <w:gridCol w:w="7946"/>
      </w:tblGrid>
      <w:tr w:rsidR="00CD4853" w14:paraId="084B2713" w14:textId="77777777">
        <w:trPr>
          <w:tblCellSpacing w:w="0" w:type="dxa"/>
        </w:trPr>
        <w:tc>
          <w:tcPr>
            <w:tcW w:w="2500" w:type="dxa"/>
            <w:tcMar>
              <w:top w:w="0" w:type="dxa"/>
              <w:left w:w="0" w:type="dxa"/>
              <w:bottom w:w="500" w:type="dxa"/>
              <w:right w:w="0" w:type="dxa"/>
            </w:tcMar>
            <w:hideMark/>
          </w:tcPr>
          <w:p w14:paraId="6261F270" w14:textId="77777777" w:rsidR="00CD4853" w:rsidRDefault="00CD4853">
            <w:pPr>
              <w:pStyle w:val="documentskn-mlj5bottomboxsectionexprparatabledatewrapperdiv"/>
              <w:spacing w:line="280" w:lineRule="atLeast"/>
              <w:rPr>
                <w:rStyle w:val="documentskn-mlj5bottomboxsectionparagraphexprparatablenth-last-child1datewrapper"/>
                <w:rFonts w:ascii="PT Sans Caption" w:eastAsia="PT Sans Caption" w:hAnsi="PT Sans Caption" w:cs="PT Sans Caption"/>
                <w:color w:val="020303"/>
                <w:sz w:val="20"/>
                <w:szCs w:val="20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29EAB3F" w14:textId="77777777" w:rsidR="00CD4853" w:rsidRDefault="00CD4853">
            <w:pPr>
              <w:pStyle w:val="documentskn-mlj5bottomboxsectionexprparatabledatewrapperdiv"/>
              <w:pBdr>
                <w:top w:val="none" w:sz="0" w:space="0" w:color="auto"/>
              </w:pBdr>
              <w:spacing w:line="280" w:lineRule="atLeast"/>
              <w:rPr>
                <w:rStyle w:val="documentskn-mlj5bottomboxsectionexprparatabledatewrapperdivCharacter"/>
                <w:rFonts w:ascii="PT Sans Caption" w:eastAsia="PT Sans Caption" w:hAnsi="PT Sans Caption" w:cs="PT Sans Caption"/>
                <w:color w:val="020303"/>
                <w:sz w:val="20"/>
                <w:szCs w:val="20"/>
              </w:rPr>
            </w:pPr>
          </w:p>
        </w:tc>
        <w:tc>
          <w:tcPr>
            <w:tcW w:w="7946" w:type="dxa"/>
            <w:tcBorders>
              <w:top w:val="single" w:sz="8" w:space="0" w:color="FFFFFF"/>
            </w:tcBorders>
            <w:tcMar>
              <w:top w:w="0" w:type="dxa"/>
              <w:left w:w="0" w:type="dxa"/>
              <w:bottom w:w="500" w:type="dxa"/>
              <w:right w:w="0" w:type="dxa"/>
            </w:tcMar>
            <w:hideMark/>
          </w:tcPr>
          <w:p w14:paraId="7C1C73B0" w14:textId="77777777" w:rsidR="00CD4853" w:rsidRPr="00AD1DF2" w:rsidRDefault="00F108AF">
            <w:pPr>
              <w:pStyle w:val="documentskn-mlj5bottomboxsectionexprparatablesinglecolumnanynth-child1"/>
              <w:spacing w:line="280" w:lineRule="atLeast"/>
              <w:rPr>
                <w:rStyle w:val="documentskn-mlj5bottomboxsectionparagraphexprparatablenth-last-child1singlecolumn"/>
                <w:rFonts w:ascii="PT Sans Caption" w:eastAsia="PT Sans Caption" w:hAnsi="PT Sans Caption" w:cs="PT Sans Caption"/>
                <w:color w:val="020303"/>
                <w:sz w:val="20"/>
                <w:szCs w:val="20"/>
                <w:lang w:val="pt-BR"/>
              </w:rPr>
            </w:pPr>
            <w:r w:rsidRPr="00AD1DF2">
              <w:rPr>
                <w:rStyle w:val="documentskn-mlj5txtBold"/>
                <w:rFonts w:ascii="PT Sans Caption" w:eastAsia="PT Sans Caption" w:hAnsi="PT Sans Caption" w:cs="PT Sans Caption"/>
                <w:color w:val="020303"/>
                <w:sz w:val="20"/>
                <w:szCs w:val="20"/>
                <w:lang w:val="pt-BR"/>
              </w:rPr>
              <w:t xml:space="preserve">Eletrônico de </w:t>
            </w:r>
            <w:proofErr w:type="gramStart"/>
            <w:r w:rsidRPr="00AD1DF2">
              <w:rPr>
                <w:rStyle w:val="documentskn-mlj5txtBold"/>
                <w:rFonts w:ascii="PT Sans Caption" w:eastAsia="PT Sans Caption" w:hAnsi="PT Sans Caption" w:cs="PT Sans Caption"/>
                <w:color w:val="020303"/>
                <w:sz w:val="20"/>
                <w:szCs w:val="20"/>
                <w:lang w:val="pt-BR"/>
              </w:rPr>
              <w:t xml:space="preserve">manutenção </w:t>
            </w:r>
            <w:r w:rsidRPr="00AD1DF2">
              <w:rPr>
                <w:rStyle w:val="span"/>
                <w:rFonts w:ascii="PT Sans Caption" w:eastAsia="PT Sans Caption" w:hAnsi="PT Sans Caption" w:cs="PT Sans Caption"/>
                <w:color w:val="020303"/>
                <w:sz w:val="20"/>
                <w:szCs w:val="20"/>
                <w:lang w:val="pt-BR"/>
              </w:rPr>
              <w:t>:</w:t>
            </w:r>
            <w:proofErr w:type="gramEnd"/>
            <w:r w:rsidRPr="00AD1DF2">
              <w:rPr>
                <w:rStyle w:val="span"/>
                <w:rFonts w:ascii="PT Sans Caption" w:eastAsia="PT Sans Caption" w:hAnsi="PT Sans Caption" w:cs="PT Sans Caption"/>
                <w:color w:val="020303"/>
                <w:sz w:val="20"/>
                <w:szCs w:val="20"/>
                <w:lang w:val="pt-BR"/>
              </w:rPr>
              <w:t xml:space="preserve"> Eletrônica </w:t>
            </w:r>
          </w:p>
          <w:p w14:paraId="108CE573" w14:textId="16A3DDF2" w:rsidR="00CD4853" w:rsidRPr="00377E7D" w:rsidRDefault="00F108AF" w:rsidP="00377E7D">
            <w:pPr>
              <w:pStyle w:val="documentskn-mlj5bottomboxsectionexprparatabledatewrapperdiv"/>
              <w:spacing w:line="280" w:lineRule="atLeast"/>
              <w:rPr>
                <w:rStyle w:val="documentskn-mlj5bottomboxsectionparagraphexprparatablenth-last-child1singlecolumn"/>
                <w:rFonts w:ascii="PT Sans Caption" w:eastAsia="PT Sans Caption" w:hAnsi="PT Sans Caption" w:cs="PT Sans Caption"/>
                <w:color w:val="020303"/>
                <w:sz w:val="20"/>
                <w:szCs w:val="20"/>
                <w:lang w:val="pt-BR"/>
              </w:rPr>
            </w:pPr>
            <w:r w:rsidRPr="00AD1DF2">
              <w:rPr>
                <w:rStyle w:val="documentskn-mlj5txtBold"/>
                <w:rFonts w:ascii="PT Sans Caption" w:eastAsia="PT Sans Caption" w:hAnsi="PT Sans Caption" w:cs="PT Sans Caption"/>
                <w:color w:val="020303"/>
                <w:sz w:val="20"/>
                <w:szCs w:val="20"/>
                <w:lang w:val="pt-BR"/>
              </w:rPr>
              <w:t>Senai</w:t>
            </w:r>
            <w:r w:rsidRPr="00AD1DF2">
              <w:rPr>
                <w:rStyle w:val="documentskn-mlj5bottomboxsectionparagraphexprparatablenth-last-child1singlecolumn"/>
                <w:rFonts w:ascii="PT Sans Caption" w:eastAsia="PT Sans Caption" w:hAnsi="PT Sans Caption" w:cs="PT Sans Caption"/>
                <w:color w:val="020303"/>
                <w:sz w:val="20"/>
                <w:szCs w:val="20"/>
                <w:lang w:val="pt-BR"/>
              </w:rPr>
              <w:t xml:space="preserve"> </w:t>
            </w:r>
            <w:r w:rsidRPr="00AD1DF2">
              <w:rPr>
                <w:rStyle w:val="span"/>
                <w:rFonts w:ascii="PT Sans Caption" w:eastAsia="PT Sans Caption" w:hAnsi="PT Sans Caption" w:cs="PT Sans Caption"/>
                <w:color w:val="020303"/>
                <w:sz w:val="20"/>
                <w:szCs w:val="20"/>
                <w:lang w:val="pt-BR"/>
              </w:rPr>
              <w:t xml:space="preserve">- </w:t>
            </w:r>
            <w:r w:rsidRPr="00AD1DF2">
              <w:rPr>
                <w:rStyle w:val="documentskn-mlj5educationjobcity"/>
                <w:rFonts w:ascii="PT Sans Caption" w:eastAsia="PT Sans Caption" w:hAnsi="PT Sans Caption" w:cs="PT Sans Caption"/>
                <w:color w:val="020303"/>
                <w:sz w:val="20"/>
                <w:szCs w:val="20"/>
                <w:lang w:val="pt-BR"/>
              </w:rPr>
              <w:t>Blumenau</w:t>
            </w:r>
            <w:r w:rsidRPr="00AD1DF2">
              <w:rPr>
                <w:rStyle w:val="documentskn-mlj5bottomboxsectionparagraphexprparatablenth-last-child1singlecolumn"/>
                <w:rFonts w:ascii="PT Sans Caption" w:eastAsia="PT Sans Caption" w:hAnsi="PT Sans Caption" w:cs="PT Sans Caption"/>
                <w:color w:val="020303"/>
                <w:sz w:val="20"/>
                <w:szCs w:val="20"/>
                <w:lang w:val="pt-BR"/>
              </w:rPr>
              <w:t xml:space="preserve"> </w:t>
            </w:r>
          </w:p>
        </w:tc>
      </w:tr>
    </w:tbl>
    <w:p w14:paraId="4626C384" w14:textId="77777777" w:rsidR="00CD4853" w:rsidRDefault="00CD4853">
      <w:pPr>
        <w:rPr>
          <w:vanish/>
        </w:rPr>
      </w:pPr>
    </w:p>
    <w:tbl>
      <w:tblPr>
        <w:tblStyle w:val="documentskn-mlj5bottomboxsectionsectiontable"/>
        <w:tblW w:w="0" w:type="auto"/>
        <w:tblCellSpacing w:w="0" w:type="dxa"/>
        <w:shd w:val="clear" w:color="auto" w:fill="FFFFFF"/>
        <w:tblLayout w:type="fixed"/>
        <w:tblCellMar>
          <w:top w:w="1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500"/>
        <w:gridCol w:w="260"/>
        <w:gridCol w:w="7946"/>
      </w:tblGrid>
      <w:tr w:rsidR="00CD4853" w14:paraId="602055D1" w14:textId="77777777">
        <w:trPr>
          <w:trHeight w:hRule="exact" w:val="200"/>
          <w:tblCellSpacing w:w="0" w:type="dxa"/>
        </w:trPr>
        <w:tc>
          <w:tcPr>
            <w:tcW w:w="2500" w:type="dxa"/>
            <w:tcBorders>
              <w:top w:val="single" w:sz="40" w:space="0" w:color="DBE8EC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82780F5" w14:textId="77777777" w:rsidR="00CD4853" w:rsidRDefault="00CD4853"/>
        </w:tc>
        <w:tc>
          <w:tcPr>
            <w:tcW w:w="260" w:type="dxa"/>
            <w:tcBorders>
              <w:top w:val="single" w:sz="40" w:space="0" w:color="DBE8E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E8B2751" w14:textId="77777777" w:rsidR="00CD4853" w:rsidRDefault="00CD4853"/>
        </w:tc>
        <w:tc>
          <w:tcPr>
            <w:tcW w:w="7946" w:type="dxa"/>
            <w:tcBorders>
              <w:top w:val="single" w:sz="40" w:space="0" w:color="DBE8EC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B705958" w14:textId="77777777" w:rsidR="00CD4853" w:rsidRDefault="00CD4853"/>
        </w:tc>
      </w:tr>
      <w:tr w:rsidR="00CD4853" w14:paraId="4DD054DE" w14:textId="77777777">
        <w:trPr>
          <w:tblCellSpacing w:w="0" w:type="dxa"/>
        </w:trPr>
        <w:tc>
          <w:tcPr>
            <w:tcW w:w="2500" w:type="dxa"/>
            <w:tcMar>
              <w:top w:w="0" w:type="dxa"/>
              <w:left w:w="0" w:type="dxa"/>
              <w:bottom w:w="500" w:type="dxa"/>
              <w:right w:w="0" w:type="dxa"/>
            </w:tcMar>
            <w:hideMark/>
          </w:tcPr>
          <w:p w14:paraId="53890C64" w14:textId="77777777" w:rsidR="00CD4853" w:rsidRDefault="00F108AF">
            <w:pPr>
              <w:pStyle w:val="documentskn-mlj5sectiontitle"/>
              <w:rPr>
                <w:rStyle w:val="documentskn-mlj5bottomboxsectionsectiontableheading"/>
                <w:color w:val="10657E"/>
              </w:rPr>
            </w:pPr>
            <w:r>
              <w:rPr>
                <w:rStyle w:val="documentskn-mlj5bottomboxsectionsectiontableheading"/>
                <w:color w:val="10657E"/>
              </w:rPr>
              <w:t>Competências</w:t>
            </w: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BAD2D85" w14:textId="77777777" w:rsidR="00CD4853" w:rsidRDefault="00CD4853">
            <w:pPr>
              <w:pStyle w:val="documentskn-mlj5bottomboxsectionpindcellParagraph"/>
              <w:spacing w:line="280" w:lineRule="atLeast"/>
              <w:rPr>
                <w:rStyle w:val="documentskn-mlj5bottomboxsectionpindcell"/>
                <w:rFonts w:ascii="PT Sans Caption" w:eastAsia="PT Sans Caption" w:hAnsi="PT Sans Caption" w:cs="PT Sans Caption"/>
                <w:b/>
                <w:bCs/>
                <w:color w:val="10657E"/>
                <w:sz w:val="20"/>
                <w:szCs w:val="20"/>
              </w:rPr>
            </w:pPr>
          </w:p>
        </w:tc>
        <w:tc>
          <w:tcPr>
            <w:tcW w:w="7946" w:type="dxa"/>
            <w:tcMar>
              <w:top w:w="0" w:type="dxa"/>
              <w:left w:w="0" w:type="dxa"/>
              <w:bottom w:w="500" w:type="dxa"/>
              <w:right w:w="0" w:type="dxa"/>
            </w:tcMar>
            <w:hideMark/>
          </w:tcPr>
          <w:tbl>
            <w:tblPr>
              <w:tblStyle w:val="documentskn-mlj5table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973"/>
              <w:gridCol w:w="3973"/>
            </w:tblGrid>
            <w:tr w:rsidR="00CD4853" w:rsidRPr="00377E7D" w14:paraId="5FD567ED" w14:textId="77777777">
              <w:tc>
                <w:tcPr>
                  <w:tcW w:w="3973" w:type="dxa"/>
                  <w:tcMar>
                    <w:top w:w="5" w:type="dxa"/>
                    <w:left w:w="5" w:type="dxa"/>
                    <w:bottom w:w="5" w:type="dxa"/>
                    <w:right w:w="305" w:type="dxa"/>
                  </w:tcMar>
                  <w:hideMark/>
                </w:tcPr>
                <w:p w14:paraId="4DB83550" w14:textId="77777777" w:rsidR="00CD4853" w:rsidRDefault="00F108AF">
                  <w:pPr>
                    <w:pStyle w:val="documentskn-mlj5ulli"/>
                    <w:numPr>
                      <w:ilvl w:val="0"/>
                      <w:numId w:val="4"/>
                    </w:numPr>
                    <w:spacing w:line="280" w:lineRule="atLeast"/>
                    <w:ind w:left="192" w:hanging="192"/>
                    <w:rPr>
                      <w:rStyle w:val="documentskn-mlj5bottomboxsectionsectiontableparagraphWrapper"/>
                      <w:rFonts w:ascii="PT Sans Caption" w:eastAsia="PT Sans Caption" w:hAnsi="PT Sans Caption" w:cs="PT Sans Caption"/>
                      <w:sz w:val="20"/>
                      <w:szCs w:val="20"/>
                    </w:rPr>
                  </w:pPr>
                  <w:proofErr w:type="spellStart"/>
                  <w:r>
                    <w:rPr>
                      <w:rStyle w:val="documentskn-mlj5bottomboxsectionsectiontableparagraphWrapper"/>
                      <w:rFonts w:ascii="PT Sans Caption" w:eastAsia="PT Sans Caption" w:hAnsi="PT Sans Caption" w:cs="PT Sans Caption"/>
                      <w:sz w:val="20"/>
                      <w:szCs w:val="20"/>
                    </w:rPr>
                    <w:t>Trabalho</w:t>
                  </w:r>
                  <w:proofErr w:type="spellEnd"/>
                  <w:r>
                    <w:rPr>
                      <w:rStyle w:val="documentskn-mlj5bottomboxsectionsectiontableparagraphWrapper"/>
                      <w:rFonts w:ascii="PT Sans Caption" w:eastAsia="PT Sans Caption" w:hAnsi="PT Sans Caption" w:cs="PT Sans Caption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Style w:val="documentskn-mlj5bottomboxsectionsectiontableparagraphWrapper"/>
                      <w:rFonts w:ascii="PT Sans Caption" w:eastAsia="PT Sans Caption" w:hAnsi="PT Sans Caption" w:cs="PT Sans Caption"/>
                      <w:sz w:val="20"/>
                      <w:szCs w:val="20"/>
                    </w:rPr>
                    <w:t>em</w:t>
                  </w:r>
                  <w:proofErr w:type="spellEnd"/>
                  <w:r>
                    <w:rPr>
                      <w:rStyle w:val="documentskn-mlj5bottomboxsectionsectiontableparagraphWrapper"/>
                      <w:rFonts w:ascii="PT Sans Caption" w:eastAsia="PT Sans Caption" w:hAnsi="PT Sans Caption" w:cs="PT Sans Caption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Style w:val="documentskn-mlj5bottomboxsectionsectiontableparagraphWrapper"/>
                      <w:rFonts w:ascii="PT Sans Caption" w:eastAsia="PT Sans Caption" w:hAnsi="PT Sans Caption" w:cs="PT Sans Caption"/>
                      <w:sz w:val="20"/>
                      <w:szCs w:val="20"/>
                    </w:rPr>
                    <w:t>equipe</w:t>
                  </w:r>
                  <w:proofErr w:type="spellEnd"/>
                </w:p>
                <w:p w14:paraId="2EE20A6A" w14:textId="77777777" w:rsidR="00CD4853" w:rsidRDefault="00F108AF">
                  <w:pPr>
                    <w:pStyle w:val="divdocumentullinth-last-child1"/>
                    <w:numPr>
                      <w:ilvl w:val="0"/>
                      <w:numId w:val="4"/>
                    </w:numPr>
                    <w:spacing w:line="280" w:lineRule="atLeast"/>
                    <w:ind w:left="192" w:hanging="192"/>
                    <w:rPr>
                      <w:rStyle w:val="documentskn-mlj5bottomboxsectionsectiontableparagraphWrapper"/>
                      <w:rFonts w:ascii="PT Sans Caption" w:eastAsia="PT Sans Caption" w:hAnsi="PT Sans Caption" w:cs="PT Sans Caption"/>
                      <w:sz w:val="20"/>
                      <w:szCs w:val="20"/>
                    </w:rPr>
                  </w:pPr>
                  <w:proofErr w:type="spellStart"/>
                  <w:r>
                    <w:rPr>
                      <w:rStyle w:val="documentskn-mlj5bottomboxsectionsectiontableparagraphWrapper"/>
                      <w:rFonts w:ascii="PT Sans Caption" w:eastAsia="PT Sans Caption" w:hAnsi="PT Sans Caption" w:cs="PT Sans Caption"/>
                      <w:sz w:val="20"/>
                      <w:szCs w:val="20"/>
                    </w:rPr>
                    <w:t>Automotivação</w:t>
                  </w:r>
                  <w:proofErr w:type="spellEnd"/>
                </w:p>
              </w:tc>
              <w:tc>
                <w:tcPr>
                  <w:tcW w:w="3973" w:type="dxa"/>
                  <w:tcMar>
                    <w:top w:w="5" w:type="dxa"/>
                    <w:left w:w="5" w:type="dxa"/>
                    <w:bottom w:w="5" w:type="dxa"/>
                    <w:right w:w="305" w:type="dxa"/>
                  </w:tcMar>
                  <w:hideMark/>
                </w:tcPr>
                <w:p w14:paraId="6CFAC2EE" w14:textId="77777777" w:rsidR="00CD4853" w:rsidRDefault="00F108AF">
                  <w:pPr>
                    <w:pStyle w:val="divdocumentullinth-last-child1"/>
                    <w:numPr>
                      <w:ilvl w:val="0"/>
                      <w:numId w:val="5"/>
                    </w:numPr>
                    <w:spacing w:line="280" w:lineRule="atLeast"/>
                    <w:ind w:left="192" w:hanging="192"/>
                    <w:rPr>
                      <w:rStyle w:val="documentskn-mlj5bottomboxsectionsectiontableparagraphWrapper"/>
                      <w:rFonts w:ascii="PT Sans Caption" w:eastAsia="PT Sans Caption" w:hAnsi="PT Sans Caption" w:cs="PT Sans Caption"/>
                      <w:sz w:val="20"/>
                      <w:szCs w:val="20"/>
                      <w:lang w:val="pt-BR"/>
                    </w:rPr>
                  </w:pPr>
                  <w:r w:rsidRPr="00AD1DF2">
                    <w:rPr>
                      <w:rStyle w:val="documentskn-mlj5bottomboxsectionsectiontableparagraphWrapper"/>
                      <w:rFonts w:ascii="PT Sans Caption" w:eastAsia="PT Sans Caption" w:hAnsi="PT Sans Caption" w:cs="PT Sans Caption"/>
                      <w:sz w:val="20"/>
                      <w:szCs w:val="20"/>
                      <w:lang w:val="pt-BR"/>
                    </w:rPr>
                    <w:t>Desenvolvimento de habilidades de aprendizagem</w:t>
                  </w:r>
                </w:p>
                <w:p w14:paraId="30B661DF" w14:textId="13B902D0" w:rsidR="00AD1DF2" w:rsidRPr="00AD1DF2" w:rsidRDefault="00AD1DF2">
                  <w:pPr>
                    <w:pStyle w:val="divdocumentullinth-last-child1"/>
                    <w:numPr>
                      <w:ilvl w:val="0"/>
                      <w:numId w:val="5"/>
                    </w:numPr>
                    <w:spacing w:line="280" w:lineRule="atLeast"/>
                    <w:ind w:left="192" w:hanging="192"/>
                    <w:rPr>
                      <w:rStyle w:val="documentskn-mlj5bottomboxsectionsectiontableparagraphWrapper"/>
                      <w:rFonts w:ascii="PT Sans Caption" w:eastAsia="PT Sans Caption" w:hAnsi="PT Sans Caption" w:cs="PT Sans Caption"/>
                      <w:sz w:val="20"/>
                      <w:szCs w:val="20"/>
                      <w:lang w:val="pt-BR"/>
                    </w:rPr>
                  </w:pPr>
                  <w:r>
                    <w:rPr>
                      <w:rStyle w:val="documentskn-mlj5bottomboxsectionsectiontableparagraphWrapper"/>
                      <w:rFonts w:ascii="PT Sans Caption" w:eastAsia="PT Sans Caption" w:hAnsi="PT Sans Caption" w:cs="PT Sans Caption"/>
                      <w:sz w:val="20"/>
                      <w:szCs w:val="20"/>
                      <w:lang w:val="pt-BR"/>
                    </w:rPr>
                    <w:t xml:space="preserve">Aprendizagem rápida independente da área </w:t>
                  </w:r>
                </w:p>
              </w:tc>
            </w:tr>
          </w:tbl>
          <w:p w14:paraId="1900C69E" w14:textId="77777777" w:rsidR="00CD4853" w:rsidRDefault="00F108AF">
            <w:pPr>
              <w:spacing w:line="20" w:lineRule="auto"/>
              <w:rPr>
                <w:rStyle w:val="documentskn-mlj5bottomboxsectionsectiontableparagraphWrapper"/>
                <w:rFonts w:ascii="PT Sans Caption" w:eastAsia="PT Sans Caption" w:hAnsi="PT Sans Caption" w:cs="PT Sans Caption"/>
                <w:sz w:val="20"/>
                <w:szCs w:val="20"/>
              </w:rPr>
            </w:pPr>
            <w:r>
              <w:rPr>
                <w:color w:val="FFFFFF"/>
                <w:sz w:val="2"/>
              </w:rPr>
              <w:t>.</w:t>
            </w:r>
          </w:p>
        </w:tc>
      </w:tr>
    </w:tbl>
    <w:p w14:paraId="4C54AEB3" w14:textId="77777777" w:rsidR="00CD4853" w:rsidRDefault="00CD4853">
      <w:pPr>
        <w:rPr>
          <w:color w:val="10657E"/>
        </w:rPr>
      </w:pPr>
    </w:p>
    <w:sectPr w:rsidR="00CD4853">
      <w:headerReference w:type="default" r:id="rId14"/>
      <w:footerReference w:type="default" r:id="rId15"/>
      <w:type w:val="continuous"/>
      <w:pgSz w:w="11906" w:h="16838"/>
      <w:pgMar w:top="240" w:right="600" w:bottom="240" w:left="6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FDB60" w14:textId="77777777" w:rsidR="00EE4EA8" w:rsidRDefault="00EE4EA8">
      <w:pPr>
        <w:spacing w:line="240" w:lineRule="auto"/>
      </w:pPr>
      <w:r>
        <w:separator/>
      </w:r>
    </w:p>
  </w:endnote>
  <w:endnote w:type="continuationSeparator" w:id="0">
    <w:p w14:paraId="15F2F2DE" w14:textId="77777777" w:rsidR="00EE4EA8" w:rsidRDefault="00EE4E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swald">
    <w:charset w:val="00"/>
    <w:family w:val="auto"/>
    <w:pitch w:val="variable"/>
    <w:sig w:usb0="2000020F" w:usb1="00000000" w:usb2="00000000" w:usb3="00000000" w:csb0="00000197" w:csb1="00000000"/>
    <w:embedRegular r:id="rId1" w:fontKey="{1FCAE72B-FF23-4C28-A77D-8449F068B756}"/>
  </w:font>
  <w:font w:name="PT Sans Caption">
    <w:altName w:val="Arial"/>
    <w:charset w:val="00"/>
    <w:family w:val="swiss"/>
    <w:pitch w:val="variable"/>
    <w:sig w:usb0="A00002EF" w:usb1="5000204B" w:usb2="00000000" w:usb3="00000000" w:csb0="00000097" w:csb1="00000000"/>
    <w:embedRegular r:id="rId2" w:fontKey="{177CE9D3-3E8F-4D54-B35E-EE9641774E53}"/>
    <w:embedBold r:id="rId3" w:fontKey="{5E2C4F13-3603-4A5A-88EA-EE6B520023C9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A3DAF" w14:textId="77777777" w:rsidR="00CD4853" w:rsidRDefault="00F108AF">
    <w:pPr>
      <w:spacing w:line="20" w:lineRule="auto"/>
    </w:pPr>
    <w:r>
      <w:rPr>
        <w:color w:val="FFFFFF"/>
        <w:sz w:val="2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CF5B0" w14:textId="77777777" w:rsidR="00CD4853" w:rsidRDefault="00F108AF">
    <w:pPr>
      <w:spacing w:line="20" w:lineRule="auto"/>
    </w:pPr>
    <w:r>
      <w:rPr>
        <w:color w:val="FFFFFF"/>
        <w:sz w:val="2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2FB4E" w14:textId="77777777" w:rsidR="00EE4EA8" w:rsidRDefault="00EE4EA8">
      <w:pPr>
        <w:spacing w:line="240" w:lineRule="auto"/>
      </w:pPr>
      <w:r>
        <w:separator/>
      </w:r>
    </w:p>
  </w:footnote>
  <w:footnote w:type="continuationSeparator" w:id="0">
    <w:p w14:paraId="1D06731E" w14:textId="77777777" w:rsidR="00EE4EA8" w:rsidRDefault="00EE4E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8117A" w14:textId="77777777" w:rsidR="00CD4853" w:rsidRDefault="00F108AF">
    <w:pPr>
      <w:spacing w:line="20" w:lineRule="auto"/>
    </w:pPr>
    <w:r>
      <w:rPr>
        <w:color w:val="FFFFFF"/>
        <w:sz w:val="2"/>
      </w:rPr>
      <w:t>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659E6" w14:textId="77777777" w:rsidR="00CD4853" w:rsidRDefault="00F108AF">
    <w:pPr>
      <w:spacing w:line="20" w:lineRule="auto"/>
    </w:pPr>
    <w:r>
      <w:rPr>
        <w:color w:val="FFFFFF"/>
        <w:sz w:val="2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8A320F4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A86B5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1D0FCC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B887B2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C723C8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CD40A0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B92F8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01A16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762E6D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6A7205B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EFAA9D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D366E2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BEA815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780F0D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B4298C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BEA539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BDC34A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92636C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92DCA14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38A918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DA096E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7F0010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A36DC6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FF8E83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0A24C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BC47C5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9AC65A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4676B37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5323B5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104E9E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2D6012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E30EA2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35A846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9AE7AE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FD06A7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AE26BF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6B4A801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8960E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7841FE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87C75A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E1EAA7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45221A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5E8774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A18902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32D1A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843318808">
    <w:abstractNumId w:val="0"/>
  </w:num>
  <w:num w:numId="2" w16cid:durableId="1783837905">
    <w:abstractNumId w:val="1"/>
  </w:num>
  <w:num w:numId="3" w16cid:durableId="307902899">
    <w:abstractNumId w:val="2"/>
  </w:num>
  <w:num w:numId="4" w16cid:durableId="61146864">
    <w:abstractNumId w:val="3"/>
  </w:num>
  <w:num w:numId="5" w16cid:durableId="5353172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853"/>
    <w:rsid w:val="00000E98"/>
    <w:rsid w:val="000B22FA"/>
    <w:rsid w:val="002127C3"/>
    <w:rsid w:val="00377E7D"/>
    <w:rsid w:val="00597EDE"/>
    <w:rsid w:val="00753DB5"/>
    <w:rsid w:val="009553BC"/>
    <w:rsid w:val="00AD1DF2"/>
    <w:rsid w:val="00C4784C"/>
    <w:rsid w:val="00C92E86"/>
    <w:rsid w:val="00CD4853"/>
    <w:rsid w:val="00D368F8"/>
    <w:rsid w:val="00E57690"/>
    <w:rsid w:val="00EE4EA8"/>
    <w:rsid w:val="00F108AF"/>
    <w:rsid w:val="00F6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AC956"/>
  <w15:docId w15:val="{2609DE5F-B596-4682-A9B9-C25B6C5F2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Ttulo2">
    <w:name w:val="heading 2"/>
    <w:basedOn w:val="Normal"/>
    <w:next w:val="Normal"/>
    <w:link w:val="Ttulo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Ttulo5">
    <w:name w:val="heading 5"/>
    <w:basedOn w:val="Normal"/>
    <w:next w:val="Normal"/>
    <w:link w:val="Ttulo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Ttulo6">
    <w:name w:val="heading 6"/>
    <w:basedOn w:val="Normal"/>
    <w:next w:val="Normal"/>
    <w:link w:val="Ttulo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Ttulo5Char">
    <w:name w:val="Título 5 Char"/>
    <w:basedOn w:val="Fontepargpadro"/>
    <w:link w:val="Ttulo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Ttulo6Char">
    <w:name w:val="Título 6 Char"/>
    <w:basedOn w:val="Fontepargpadro"/>
    <w:link w:val="Ttulo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skn-mlj5fontsize">
    <w:name w:val="document_skn-mlj5_fontsize"/>
    <w:basedOn w:val="Normal"/>
    <w:rPr>
      <w:sz w:val="20"/>
      <w:szCs w:val="20"/>
    </w:rPr>
  </w:style>
  <w:style w:type="paragraph" w:customStyle="1" w:styleId="div">
    <w:name w:val="div"/>
    <w:basedOn w:val="Normal"/>
  </w:style>
  <w:style w:type="paragraph" w:customStyle="1" w:styleId="documentskn-mlj5section">
    <w:name w:val="document_skn-mlj5_section"/>
    <w:basedOn w:val="Normal"/>
    <w:pPr>
      <w:pBdr>
        <w:top w:val="none" w:sz="0" w:space="5" w:color="auto"/>
      </w:pBdr>
    </w:pPr>
  </w:style>
  <w:style w:type="paragraph" w:customStyle="1" w:styleId="documentskn-mlj5paragraph">
    <w:name w:val="document_skn-mlj5_paragraph"/>
    <w:basedOn w:val="Normal"/>
    <w:pPr>
      <w:pBdr>
        <w:top w:val="none" w:sz="0" w:space="15" w:color="auto"/>
      </w:pBdr>
    </w:pPr>
  </w:style>
  <w:style w:type="paragraph" w:customStyle="1" w:styleId="documentskn-mlj5idSECTIONPICTsection">
    <w:name w:val="document_skn-mlj5_|id^=SECTION_PICT + section"/>
    <w:basedOn w:val="Normal"/>
  </w:style>
  <w:style w:type="paragraph" w:customStyle="1" w:styleId="documentskn-mlj5sectionSECTIONCNTCfirstparagraph">
    <w:name w:val="document_skn-mlj5_section_SECTION_CNTC_firstparagraph"/>
    <w:basedOn w:val="Normal"/>
  </w:style>
  <w:style w:type="character" w:customStyle="1" w:styleId="documentskn-mlj5topbluesectionnth-last-child1paragraphnth-last-child1divnth-last-child1any">
    <w:name w:val="document_skn-mlj5_topbluesection_nth-last-child(1)_paragraph_nth-last-child(1) &gt; div_nth-last-child(1) &gt; any"/>
    <w:basedOn w:val="Fontepargpadro"/>
  </w:style>
  <w:style w:type="character" w:customStyle="1" w:styleId="span">
    <w:name w:val="span"/>
    <w:basedOn w:val="Fontepargpadro"/>
    <w:rPr>
      <w:bdr w:val="none" w:sz="0" w:space="0" w:color="auto"/>
      <w:vertAlign w:val="baseline"/>
    </w:rPr>
  </w:style>
  <w:style w:type="paragraph" w:customStyle="1" w:styleId="documentskn-mlj5zipsuffix">
    <w:name w:val="document_skn-mlj5_zipsuffix"/>
    <w:basedOn w:val="Normal"/>
  </w:style>
  <w:style w:type="table" w:customStyle="1" w:styleId="documentskn-mlj5address">
    <w:name w:val="document_skn-mlj5_address"/>
    <w:basedOn w:val="Tabelanormal"/>
    <w:tblPr/>
  </w:style>
  <w:style w:type="paragraph" w:customStyle="1" w:styleId="documentskn-mlj5SECTIONNAME">
    <w:name w:val="document_skn-mlj5_SECTION_NAME"/>
    <w:basedOn w:val="Normal"/>
  </w:style>
  <w:style w:type="character" w:customStyle="1" w:styleId="documentskn-mlj5actualNameRowdiv">
    <w:name w:val="document_skn-mlj5_actualNameRow &gt; div"/>
    <w:basedOn w:val="Fontepargpadro"/>
    <w:rPr>
      <w:shd w:val="clear" w:color="auto" w:fill="10657E"/>
    </w:rPr>
  </w:style>
  <w:style w:type="table" w:customStyle="1" w:styleId="documentskn-mlj5sectionSECTIONNAMEfirstparagraph">
    <w:name w:val="document_skn-mlj5_section_SECTION_NAME_firstparagraph"/>
    <w:basedOn w:val="Tabelanormal"/>
    <w:tblPr/>
  </w:style>
  <w:style w:type="character" w:customStyle="1" w:styleId="documentskn-mlj5bottomboxsectionsectiontableheading">
    <w:name w:val="document_skn-mlj5_bottombox_section_sectiontable_heading"/>
    <w:basedOn w:val="Fontepargpadro"/>
  </w:style>
  <w:style w:type="paragraph" w:customStyle="1" w:styleId="documentskn-mlj5sectiontitle">
    <w:name w:val="document_skn-mlj5_sectiontitle"/>
    <w:basedOn w:val="Normal"/>
    <w:pPr>
      <w:spacing w:line="300" w:lineRule="atLeast"/>
    </w:pPr>
    <w:rPr>
      <w:rFonts w:ascii="Oswald" w:eastAsia="Oswald" w:hAnsi="Oswald" w:cs="Oswald"/>
      <w:caps/>
    </w:rPr>
  </w:style>
  <w:style w:type="character" w:customStyle="1" w:styleId="documentskn-mlj5bottomboxsectionpindcell">
    <w:name w:val="document_skn-mlj5_bottombox_section_pindcell"/>
    <w:basedOn w:val="Fontepargpadro"/>
  </w:style>
  <w:style w:type="paragraph" w:customStyle="1" w:styleId="documentskn-mlj5bottomboxsectionpindcellParagraph">
    <w:name w:val="document_skn-mlj5_bottombox_section_pindcell Paragraph"/>
    <w:basedOn w:val="Normal"/>
  </w:style>
  <w:style w:type="character" w:customStyle="1" w:styleId="documentskn-mlj5bottomboxsectionsectiontableparagraphWrapper">
    <w:name w:val="document_skn-mlj5_bottombox_section_sectiontable_paragraphWrapper"/>
    <w:basedOn w:val="Fontepargpadro"/>
    <w:rPr>
      <w:color w:val="020303"/>
    </w:rPr>
  </w:style>
  <w:style w:type="paragraph" w:customStyle="1" w:styleId="documentskn-mlj5singlecolumn">
    <w:name w:val="document_skn-mlj5_singlecolumn"/>
    <w:basedOn w:val="Normal"/>
  </w:style>
  <w:style w:type="paragraph" w:customStyle="1" w:styleId="p">
    <w:name w:val="p"/>
    <w:basedOn w:val="Normal"/>
  </w:style>
  <w:style w:type="table" w:customStyle="1" w:styleId="documentskn-mlj5bottomboxsectionsectiontable">
    <w:name w:val="document_skn-mlj5_bottombox_section_sectiontable"/>
    <w:basedOn w:val="Tabelanormal"/>
    <w:tblPr/>
  </w:style>
  <w:style w:type="character" w:customStyle="1" w:styleId="documentskn-mlj5experienceheadingsectiontitle">
    <w:name w:val="document_skn-mlj5_experience_heading_sectiontitle"/>
    <w:basedOn w:val="Fontepargpadro"/>
  </w:style>
  <w:style w:type="character" w:customStyle="1" w:styleId="documentskn-mlj5experienceheadingexpremptycell">
    <w:name w:val="document_skn-mlj5_experience_heading_expremptycell"/>
    <w:basedOn w:val="Fontepargpadro"/>
  </w:style>
  <w:style w:type="table" w:customStyle="1" w:styleId="documentskn-mlj5experienceheading">
    <w:name w:val="document_skn-mlj5_experience_heading"/>
    <w:basedOn w:val="Tabelanormal"/>
    <w:tblPr/>
  </w:style>
  <w:style w:type="character" w:customStyle="1" w:styleId="documentskn-mlj5bottomboxparagraphexprparatabledatewrapper">
    <w:name w:val="document_skn-mlj5_bottombox_paragraph_exprparatable_datewrapper"/>
    <w:basedOn w:val="Fontepargpadro"/>
  </w:style>
  <w:style w:type="paragraph" w:customStyle="1" w:styleId="documentskn-mlj5bottomboxsectionexprparatablefirstparagraphdatewrapperdiv">
    <w:name w:val="document_skn-mlj5_bottombox_section_exprparatable_firstparagraph_datewrapper_div"/>
    <w:basedOn w:val="Normal"/>
  </w:style>
  <w:style w:type="character" w:customStyle="1" w:styleId="documentskn-mlj5experiencejobdates">
    <w:name w:val="document_skn-mlj5_experience_jobdates"/>
    <w:basedOn w:val="Fontepargpadro"/>
    <w:rPr>
      <w:b w:val="0"/>
      <w:bCs w:val="0"/>
    </w:rPr>
  </w:style>
  <w:style w:type="character" w:customStyle="1" w:styleId="documentskn-mlj5bottomboxsectionexprparatablefirstparagraphdatewrapperdivCharacter">
    <w:name w:val="document_skn-mlj5_bottombox_section_exprparatable_firstparagraph_datewrapper_div Character"/>
    <w:basedOn w:val="Fontepargpadro"/>
  </w:style>
  <w:style w:type="paragraph" w:customStyle="1" w:styleId="documentskn-mlj5bottomboxsectionexprparatablefirstparagraphsinglecolumnanynth-child1">
    <w:name w:val="document_skn-mlj5_bottombox_section_exprparatable_firstparagraph_singlecolumn &gt; any_nth-child(1)"/>
    <w:basedOn w:val="Normal"/>
  </w:style>
  <w:style w:type="character" w:customStyle="1" w:styleId="documentskn-mlj5txtBold">
    <w:name w:val="document_skn-mlj5_txtBold"/>
    <w:basedOn w:val="Fontepargpadro"/>
    <w:rPr>
      <w:b/>
      <w:bCs/>
    </w:rPr>
  </w:style>
  <w:style w:type="paragraph" w:customStyle="1" w:styleId="documentskn-mlj5paddedline">
    <w:name w:val="document_skn-mlj5_paddedline"/>
    <w:basedOn w:val="Normal"/>
  </w:style>
  <w:style w:type="character" w:customStyle="1" w:styleId="documentskn-mlj5jobcity">
    <w:name w:val="document_skn-mlj5_jobcity"/>
    <w:basedOn w:val="Fontepargpadro"/>
    <w:rPr>
      <w:b w:val="0"/>
      <w:bCs w:val="0"/>
    </w:rPr>
  </w:style>
  <w:style w:type="paragraph" w:customStyle="1" w:styleId="documentskn-mlj5jobline">
    <w:name w:val="document_skn-mlj5_jobline"/>
    <w:basedOn w:val="Normal"/>
  </w:style>
  <w:style w:type="paragraph" w:customStyle="1" w:styleId="documentskn-mlj5ulli">
    <w:name w:val="document_skn-mlj5_ul_li"/>
    <w:basedOn w:val="Normal"/>
  </w:style>
  <w:style w:type="paragraph" w:customStyle="1" w:styleId="divdocumentullinth-last-child1">
    <w:name w:val="div_document_ul_li_nth-last-child(1)"/>
    <w:basedOn w:val="Normal"/>
  </w:style>
  <w:style w:type="table" w:customStyle="1" w:styleId="documentskn-mlj5bottomboxparagraphexprparatable">
    <w:name w:val="document_skn-mlj5_bottombox_paragraph_exprparatable"/>
    <w:basedOn w:val="Tabelanormal"/>
    <w:tblPr/>
  </w:style>
  <w:style w:type="character" w:customStyle="1" w:styleId="documentskn-mlj5bottomboxsectionparagraphexprparatablenth-last-child1datewrapper">
    <w:name w:val="document_skn-mlj5_bottombox_section_paragraph_exprparatable_nth-last-child(1)_datewrapper"/>
    <w:basedOn w:val="Fontepargpadro"/>
  </w:style>
  <w:style w:type="paragraph" w:customStyle="1" w:styleId="documentskn-mlj5bottomboxsectionexprparatabledatewrapperdiv">
    <w:name w:val="document_skn-mlj5_bottombox_section_exprparatable_datewrapper_div"/>
    <w:basedOn w:val="Normal"/>
    <w:pPr>
      <w:pBdr>
        <w:top w:val="none" w:sz="0" w:space="15" w:color="auto"/>
      </w:pBdr>
    </w:pPr>
  </w:style>
  <w:style w:type="character" w:customStyle="1" w:styleId="documentskn-mlj5bottomboxsectionexprparatabledatewrapperdivCharacter">
    <w:name w:val="document_skn-mlj5_bottombox_section_exprparatable_datewrapper_div Character"/>
    <w:basedOn w:val="Fontepargpadro"/>
  </w:style>
  <w:style w:type="character" w:customStyle="1" w:styleId="documentskn-mlj5bottomboxsectionparagraphexprparatablenth-last-child1singlecolumn">
    <w:name w:val="document_skn-mlj5_bottombox_section_paragraph_exprparatable_nth-last-child(1)_singlecolumn"/>
    <w:basedOn w:val="Fontepargpadro"/>
  </w:style>
  <w:style w:type="paragraph" w:customStyle="1" w:styleId="documentskn-mlj5bottomboxsectionexprparatablesinglecolumnanynth-child1">
    <w:name w:val="document_skn-mlj5_bottombox_section_exprparatable_singlecolumn &gt; any_nth-child(1)"/>
    <w:basedOn w:val="Normal"/>
    <w:pPr>
      <w:pBdr>
        <w:top w:val="none" w:sz="0" w:space="15" w:color="auto"/>
      </w:pBdr>
    </w:pPr>
  </w:style>
  <w:style w:type="paragraph" w:customStyle="1" w:styleId="documentskn-mlj5heading">
    <w:name w:val="document_skn-mlj5_heading"/>
    <w:basedOn w:val="Normal"/>
    <w:rPr>
      <w:b/>
      <w:bCs/>
      <w:color w:val="10657E"/>
    </w:rPr>
  </w:style>
  <w:style w:type="character" w:customStyle="1" w:styleId="documentskn-mlj5educationjobcity">
    <w:name w:val="document_skn-mlj5_education_jobcity"/>
    <w:basedOn w:val="Fontepargpadro"/>
    <w:rPr>
      <w:b w:val="0"/>
      <w:bCs w:val="0"/>
    </w:rPr>
  </w:style>
  <w:style w:type="character" w:customStyle="1" w:styleId="documentskn-mlj5educationjobcountry">
    <w:name w:val="document_skn-mlj5_education_jobcountry"/>
    <w:basedOn w:val="Fontepargpadro"/>
    <w:rPr>
      <w:b w:val="0"/>
      <w:bCs w:val="0"/>
    </w:rPr>
  </w:style>
  <w:style w:type="paragraph" w:customStyle="1" w:styleId="documentskn-mlj5dispBlock">
    <w:name w:val="document_skn-mlj5_dispBlock"/>
    <w:basedOn w:val="Normal"/>
  </w:style>
  <w:style w:type="character" w:customStyle="1" w:styleId="documentskn-mlj5ulliCharacter">
    <w:name w:val="document_skn-mlj5_ul_li Character"/>
    <w:basedOn w:val="Fontepargpadro"/>
  </w:style>
  <w:style w:type="character" w:customStyle="1" w:styleId="divdocumentullinth-last-child1Character">
    <w:name w:val="div_document_ul_li_nth-last-child(1) Character"/>
    <w:basedOn w:val="Fontepargpadro"/>
  </w:style>
  <w:style w:type="table" w:customStyle="1" w:styleId="documentskn-mlj5table">
    <w:name w:val="document_skn-mlj5_table"/>
    <w:basedOn w:val="Tabelanormal"/>
    <w:tblPr/>
  </w:style>
  <w:style w:type="character" w:styleId="Hyperlink">
    <w:name w:val="Hyperlink"/>
    <w:basedOn w:val="Fontepargpadro"/>
    <w:uiPriority w:val="99"/>
    <w:unhideWhenUsed/>
    <w:rsid w:val="00F6388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6388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6388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mailto:nick.lirinha45@gmail.com" TargetMode="External"/><Relationship Id="rId14" Type="http://schemas.openxmlformats.org/officeDocument/2006/relationships/header" Target="header2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320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NicolasLira Galiano</vt:lpstr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NicolasLira Galiano</dc:title>
  <dc:creator>teste</dc:creator>
  <cp:lastModifiedBy>Nicolas</cp:lastModifiedBy>
  <cp:revision>2</cp:revision>
  <dcterms:created xsi:type="dcterms:W3CDTF">2022-04-11T14:16:00Z</dcterms:created>
  <dcterms:modified xsi:type="dcterms:W3CDTF">2022-04-11T14:16:00Z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391204b7-6ffe-4d1d-8b76-43d390396051</vt:lpwstr>
  </property>
  <property fmtid="{D5CDD505-2E9C-101B-9397-08002B2CF9AE}" pid="3" name="x1ye=0">
    <vt:lpwstr>jGAAAB+LCAAAAAAABAAUm0W2q0AURQdEA7cmDsFderi7M/r//gRSUHXrnL2zEoFFRJrkSUKkaZ7EKBymcRJGRJQQIJHlYd6TIaK3WM3NCGb2YeISXyj64S+3/vbBkEaqLazhaFeE1CLE1yp6txqmBtzPiRW1uXkdn1ZEwDpzKyH+QDCu0rVVKaAaXNM+qhixOyTJv6rZ9PwsVaRkslmsvFSxntaicBaLB6Kiv1a7xyWVL7GzLpCPzCnSthiksvc</vt:lpwstr>
  </property>
  <property fmtid="{D5CDD505-2E9C-101B-9397-08002B2CF9AE}" pid="4" name="x1ye=1">
    <vt:lpwstr>1cB09F03xHjveIn+JVAbrx6fScTkPV8DP95tgGbQLqVePTM/NH85nJGbyJtVmsBWSGjTyaecXDGLS/gaACZRqWqMikd+srbZWA30jXKr/DmU3+F9ODoSMXBhNzmbIQB/yMbgI4co5zx3wxPIPwb0ndZQMmyF5hBtI+D3wZUhMAbzdyuRA3/DCR0Q7F34p0rw1j3WAsEaXd/RVmBT+wzS9Aw/pDSXdvYyLHz/B56xnqCAfFUEAgNGJP5p2BfT8yA</vt:lpwstr>
  </property>
  <property fmtid="{D5CDD505-2E9C-101B-9397-08002B2CF9AE}" pid="5" name="x1ye=10">
    <vt:lpwstr>wIWLYynErPs0kfuxHkuXTHMOeDxbmTI/FzdDPpbzXxR44/rPU+B/+4zmBn/Cx75iIod1Qkl0JBzGfB8S9FcW4wO653NRTzseEjhlxehMeQrVaK4yK9WnykNwoWDlTSTdgpN+uRbrhG6GRgN9UzMdx/5pMolL8TytG3jk+HUCwP48nrYSZ38TfHLp6XH+rG1Ng7TojjBEYGnIe8igXBeXXhAd8saD8+CAaJwG/ZtkRsMjwxYR9ym3dBQoUnQVrcY</vt:lpwstr>
  </property>
  <property fmtid="{D5CDD505-2E9C-101B-9397-08002B2CF9AE}" pid="6" name="x1ye=11">
    <vt:lpwstr>pdgXYsFdObZAXx8r8CBj2X9/Jt0xv9elIxvwcXLvVAm3gRGvcWq+NIM1jWiwtU4tvqmejCdKpQkaPRH4i+QU6LVXV+dF5Du8gJ2eoQ6jEbHGoj644sTeP7os6jr3GGXaphn+TUZzdBEyA+nkNIjnMh9v2/b5E3pAEgLl4f4WxWNLPN0/QAptze6u/R4dlRndBqCiPE6NY66D7l2IZOTSOXynwXhAQ2ImUTt5RxLQ4/XY1UpWa/zw+BQZPXX3mcx</vt:lpwstr>
  </property>
  <property fmtid="{D5CDD505-2E9C-101B-9397-08002B2CF9AE}" pid="7" name="x1ye=12">
    <vt:lpwstr>MYet/dYPRfW3J29wkn3JfJ7NyKaOc37EgXltuAX3b0I2Fdi14VHTS9bSmnX7QtFgKb+33LL5za892AEMKUkkI6NuwtQUbv803VIaDsZ7sPu5C9zwuqq8CxsLonMZn0T6GcXemHVhgH5G45a3wunuRYqkKWoe7SICjj+hlMnRx/2jDRVywIn/qjEvVGgUJl0JBf7uR9Jk5m+jmhvBK/v+3lnKX8K342AAVn+klI6LiptyBjnOfneqvM9dXz2lhEa</vt:lpwstr>
  </property>
  <property fmtid="{D5CDD505-2E9C-101B-9397-08002B2CF9AE}" pid="8" name="x1ye=13">
    <vt:lpwstr>jVUzrHQJl5rZ0TEgTqdWv75jZy6cjl6Mf9EueTvpM5eiGAF+rJgQXJyVMk3g7LLRAVG4ec1od9Myz+nV8w7OFebyqTaJrCX1t6ZLA4sJGeokH0nEjddpk5o89t+6vQl21dtWR5YHGuqjJ4/EL17aQu7VpXNv1p2o9a71HcQf8yA2xLsDfLVyzgStcZgNdxnY9Rns4L2wZhK40Y6+Sl1m7fSc1GFAlF/0l0MD0wN/o8aWPKazGF9MjWUtgpebdc2</vt:lpwstr>
  </property>
  <property fmtid="{D5CDD505-2E9C-101B-9397-08002B2CF9AE}" pid="9" name="x1ye=14">
    <vt:lpwstr>hoH2tABt0mFHuBjHGLozl+VjiKtsjCyEMaU86fbkUQrrk+uXAlH4mCccqsSVGp1neUWl4AptZ6/vfcIO43Xt2G8epDYbl6QWY5LR13h8XC1PMQq8Ouq8OQS3b7GLNNVjblKKRua1ai6hL5nS4kuIeBUSG1R0RvXUd96y52oo7bK/W1jF3nFOd0htNB7KHvGHL5qC9Q7bM+pZPB7/So3g8vfP11+a72fiNwY/ae6rwV+gyR9X9ah1/UBqtSdEoP/</vt:lpwstr>
  </property>
  <property fmtid="{D5CDD505-2E9C-101B-9397-08002B2CF9AE}" pid="10" name="x1ye=15">
    <vt:lpwstr>btnvT5OV2H4yZ38UV0HtG11uqAocEIfdNyCj32PuNIiFlCVFUjNrj5mlPut0ak8oNZqbfkEw7GMFEQ5904NfJOX5Ks6OoFODyA7EN6HflA0RfhWu9e4ElHG+z4U4jbDnjZcexWiS9a4yCOwaP9tp8ov6d2xLuZYPOuvpLQEuFv9saAn8IowYcuWrVpb5Tg+Xv7URh/1nmtmly6kojBBG0eO0toUMZ1NcgBd13Tt0zGiMHUfHNBVGRLh5g2w5DKX</vt:lpwstr>
  </property>
  <property fmtid="{D5CDD505-2E9C-101B-9397-08002B2CF9AE}" pid="11" name="x1ye=16">
    <vt:lpwstr>bLKV6t74Zw7B33inpHU9/o/6ZQX1V21HX1+A84d5GORuJ/Zj2uMHVuIsAPXOUiHKps9qCAtVnRf0O0Q3oCiH764tS1qnJIkO/Db4dQNxd5kcbAQ9kDGLnOHg98foGIo1Ry68TMNZxlXIJ07swqcpTcaPAiTP/u+uehecq6ZfS0h0jlh+0Ilq2OLP+MSwMWfq2yYIqpOvD+48EJ2UWbQlKP4K/fWXvGRhG70AEHOveAA5PSpM+e8ZzodaCijcj/E</vt:lpwstr>
  </property>
  <property fmtid="{D5CDD505-2E9C-101B-9397-08002B2CF9AE}" pid="12" name="x1ye=17">
    <vt:lpwstr>voJ2guFWJiE2ZZV/mWHyNPrR4kAXtNP4wsVlSkke9qdXEwx5pkUTHF1/Ap+AVdhvzY3JHkkK0u1aY8MdtedRr701EeoY9WmjiMWxx8G/5FsYBC4bgQnJhFCjmy1UKVE5bZoYKmEJVwfW0MDF9kBGNIJBkOhR2Pheq+gGqPqteszlxvyEKsW0ZCyMyvMN7Y4dvKNNlunBTxb2pNzuxGuvD+6HQc/PTHeCsiAzPYvlAFvrr15mY5Wj8yDQ6GVlRML</vt:lpwstr>
  </property>
  <property fmtid="{D5CDD505-2E9C-101B-9397-08002B2CF9AE}" pid="13" name="x1ye=18">
    <vt:lpwstr>kgYuM5aN31zvTmeInqj5FUfrOmsNwf+7sd6f22m8WlJhMtHoNTddQXuQcNnjxI0X+5UI6oLEvUo4RZ9iMQELOzFfm4odEBJomXR8bRaYTHLe1G6XKeR+Vxf6EOrnEaw3MoGcO0A6D/TnZaNb7UhvensEckJd53KK62koBsK2Ki7WUw4XXELoqBFfpbkQm3eWLVWL8BZguB9d84acxjTtGO/hVXFXPLXVwF9ZQRnl51BfrHlVeNU0dKo8mHci9xY</vt:lpwstr>
  </property>
  <property fmtid="{D5CDD505-2E9C-101B-9397-08002B2CF9AE}" pid="14" name="x1ye=19">
    <vt:lpwstr>pUJxEe3ufafeXN5l5/PCT8iNUQ/mtD+FrEUz89AWY+nxm5C8xRYO9uw4vacI/teNf0dk78hrulggEak1DHd9s/6K6ncKfE9NlbDQ5dUT7cO4+dMXbaO7TChh0zMl/BcPlKrGLmvAexj9vwAc6B4X6SzebwIHwUyqFm09XUwhqiJ/NEdefqDjvnwxJJ6ECnmjJGDdEPkkm+GbCqKlz9VOXn9ibOJDUt4RLc542cTDO+ynDh6hiK1OxayXOAO2Hbz</vt:lpwstr>
  </property>
  <property fmtid="{D5CDD505-2E9C-101B-9397-08002B2CF9AE}" pid="15" name="x1ye=2">
    <vt:lpwstr>/J3jk/tN2jk3sbAxEEESuEYh1WN9R0l9YnCXwgUS1Awr8Cx3FZeU8YgGf8LaMeeGnwpk0dW0QUuudNgwTRWBiwXUzEJ7YXY53Pmtd+PHkKQFxRFeJ453ZTNDs1ZDM0oCk/nOri7GRL7ZXMRVUiKjJkM3OG7eG8cJPVO/r7PRZChOLVOV94EXcT8Mb36bOzzssNHmX+wOnCdu9Hh/D+dr3X2wNV38P2JoJVjY9Nw4HezD2CTPq7spIWcrBb4T4my</vt:lpwstr>
  </property>
  <property fmtid="{D5CDD505-2E9C-101B-9397-08002B2CF9AE}" pid="16" name="x1ye=20">
    <vt:lpwstr>M1sh6u96PON/MZclIcMTuMdKgJcovW7KWSzZiX/42F7sGDtDeWrx5kiduJZCZdxlQAwZ4mPbUBZZYKx46GNlN6zLA5YL2QSIsJhLFPNGbzCkzeI2QBXLf/OZNK5fYQL9+7PV0fcNUPrWYVAzoIzLx4hhQqMdcEbvquiEEoSphb57V8APUPEg0ypXMxo0GXiL6Hh8sbqP7ImcqfG6V74h+/JCCi4SUnQeG43f9LVK5Qa+RL25MXZPUpU0Bf4z08C</vt:lpwstr>
  </property>
  <property fmtid="{D5CDD505-2E9C-101B-9397-08002B2CF9AE}" pid="17" name="x1ye=21">
    <vt:lpwstr>iWUgD0+n9S+8cBbVk88xB59sTkd+WRx3sr9ER/s4uD60IJoLdXsT3vyku+AUDy8aFgk1x4VJmT915QAcGiglR+oGYU1XHL9va8UFAEUAEvfS4NcvjGWNKztUdLBq2brOKfxizWFTtzfNnM/KsonVEbk7eCApwWFx7ARH6Z6K2eEnzmjtLQNCdxn93N+hmXPQiq8uI1op9E6SRAzxh8Sisnu+PGh1/zXz2KU5G03Jxinq7tvbHuQ8rPu/BT92wYv</vt:lpwstr>
  </property>
  <property fmtid="{D5CDD505-2E9C-101B-9397-08002B2CF9AE}" pid="18" name="x1ye=22">
    <vt:lpwstr>jf/dJsCa5+TOAcZwfjnfw+/plIYPN3/b2+nGUTejV7IWXi21G7hEPBwcM/GbFxFe7ngjlUrATJiV1PaAXOmriTCGhDNQuQmp0YCvrbXIhzyWfQASv0HIlUwmsJtIF6JH0Uv3rewLNMiWPJfZ1ezfYRhbNyNvL0XtljfusFgeMOvPNLjLidj6Ml5u8h9MhHddbLgsinPqKI4wIDFCcdKa5g+dxJc8jZ6xLrCmMwrswz7mQ9Kxn8bcL82BSKG8l8Q</vt:lpwstr>
  </property>
  <property fmtid="{D5CDD505-2E9C-101B-9397-08002B2CF9AE}" pid="19" name="x1ye=23">
    <vt:lpwstr>Ea8ptqYjIC048nC/XGLUc/AtqF+cBRuo7co6QIiHRTQA5vDZB9gQ1HdelkZ1YK7fAVYWTDahbaPgUEjSNgNiYKhHgne2RNYX5XoKibz6JOhsZRfU4X59XnfKZoxnhQ7cl0XUBTx65ymE/UBBMhVf9P7rio702547jrXt4ZugorHwKAEOiKJe4ohpiI9WnGoMQme5okcTnrhSBQdGYDByljBJg5YAu7UX06hfcJ1Zs7Ovqoxf3oIgB0/MiiGOGF5</vt:lpwstr>
  </property>
  <property fmtid="{D5CDD505-2E9C-101B-9397-08002B2CF9AE}" pid="20" name="x1ye=24">
    <vt:lpwstr>CcM+Frjd397WPxR5oo4hcJdI1bkblO0l2oQQQpL7h8ysdcTBLmflriTeCyAue4+v91jIFuTgiNcuVyYu8Sebvhe1OeXKoj0KFcLnNBuRbGsolW66VhYmvgfzK/ycillE0DA5qR+Q8YDxfdx0dFuHTQrOpKMYnDPjDiGxxXyQjDqQRH6tZNqH1NGbPQx+Vp6IuJkuknEzb9dNnx6+2tvH9dz/vP2reA2CZg2H/oqsR28kyNYLdxNeW6izwH2bb5L</vt:lpwstr>
  </property>
  <property fmtid="{D5CDD505-2E9C-101B-9397-08002B2CF9AE}" pid="21" name="x1ye=25">
    <vt:lpwstr>30WqdGQr2OWSiL7aBUeoRKnJ7P5ZbpNUATLueMzLvAz3lL1sM0rLydVlYciAhFacF0SumOjucBJATjoABDIUSHSzw0izSsH7SqXJv83PkPvb6kI23gX8RolFm9sFLBIgnn5onwEhRgWGdIEHC7D4JjN5fvu77Tc534jqtw690F7XBUhdVEHLYY+MKqlz4Cz72YSU8VEdoiWEzsCQxOrPs9x5dwOAX/Kcok85OsM0tn2fmcc9j7kR5f36ye3yac8</vt:lpwstr>
  </property>
  <property fmtid="{D5CDD505-2E9C-101B-9397-08002B2CF9AE}" pid="22" name="x1ye=26">
    <vt:lpwstr>JcDEVvxql30aTDYiAMav5vn10O8/E7W5qZWCRB7cOvuQJY8TDKyjrZzV/et0/7cjDhrzgDg/pT99Y87rmH3d9fFLh2R6rnD4PrMhWa3orlxHxaxhPoGp1VzEYSjk5Rjzf7ZMPH3Z6JIH/sigmtAjKPyg4lC1Q2RpRM7gHs6tVpmkvinfYMhbNfVPpL/gWa9I+NODGDVEsY5VCJ+f41sD8U4VyxfxVg34nSPUgsagOPMULVssNmyYVW2keLp64S+</vt:lpwstr>
  </property>
  <property fmtid="{D5CDD505-2E9C-101B-9397-08002B2CF9AE}" pid="23" name="x1ye=27">
    <vt:lpwstr>Du260tOZ/saXPKwW+IudxN2PQ86otxoS3Vm/hIKOdOv7ppiVr2fZMGlMscjD4N4uCtpsWNgdXtH18gbOGC4VrQuAXZA2lGwhTPWwBwkevxViQzehIsgfuzH/RkSrFIFzsbOYmgDKioMI03t0YoxzjEY7XGN48U3SAFBzhAcU/jxAwBtQAnkgBeaBPhXmwO4InQa6y542GEawpPLZA60Z+OaVvRLQOX2SxhsaFh0oHs5DOAx1KU2pzdk0gOAZqST</vt:lpwstr>
  </property>
  <property fmtid="{D5CDD505-2E9C-101B-9397-08002B2CF9AE}" pid="24" name="x1ye=28">
    <vt:lpwstr>TMh0nwHVdAMtqNGSEVO2F0GMos750dttiqZdLDad13lzweZQJB6e1Bkx2zX3L8CYN0iRKjcTN26Tk5RanYH3TU06HmsAh0xD8sadhVYpbB4hDk5QR81fK3wl0DRnx8R9txsy2U28PMtwPKCicT1X0mLcKvorgaFuk6MLxUokYBmtGZzjdKFV0fL01rakauPFX9eUl+/NS+dPpPVvBPMDQj8TAuCfPgBjrvAYCy/zEYnfDLvmvpR1oLs+A+6uAuU</vt:lpwstr>
  </property>
  <property fmtid="{D5CDD505-2E9C-101B-9397-08002B2CF9AE}" pid="25" name="x1ye=29">
    <vt:lpwstr>dG/jYMgjWnoo+fc0l706g5/AMOVe+uMqobPfIFF2VHUghbg4qiWebFRO4CtoKMXPcraS3LTxQ3UUcMCB7oBzOXaVePwKJsQLoMu6G6liBC646g/HeVw8I/8IFiLGx7PQd8yfDTReZIEgVzWCkiDqxL77rrK4uWXrO8W8eNi43cPa5EdaTrVxpHVnsJJ2J+YPgRvdITZGMhtUly5+j2LsM6PBVWYtqiEMPyczOd3N1LphNzeZ3oV0o94f08wBVkM</vt:lpwstr>
  </property>
  <property fmtid="{D5CDD505-2E9C-101B-9397-08002B2CF9AE}" pid="26" name="x1ye=3">
    <vt:lpwstr>GN9j1/THoGoY4sCfl/GX3AM79tqfSpDPOlK1YWNzgUaaUY8//ixMasWFcvmtdzEUkviW66+3uKY26/nNZAWEcChddIn8uiw8aWHQ/TXrEiFey8T91DYYFq0DM6U16ZAcn9+F3zRJJRuuo75HCmwAQipEC8ObPiXxw0q3csVN2T67lboyydg9MGbUSyh0EHC4ybm34QYuK3jR72V/VMDtOJMV0RT+5cv3NxEctfrR4t1V3F3XR04tjnHKnEL9Ajx</vt:lpwstr>
  </property>
  <property fmtid="{D5CDD505-2E9C-101B-9397-08002B2CF9AE}" pid="27" name="x1ye=30">
    <vt:lpwstr>sIFV8ZSc88cCZg4KKC1MoLsn/FAtqS4yQGDTL2kOKCAUauPdRa2MzvKoYZS+CJTyEyp6xi3UuidP3anyGvaGD+SbT2szXl67icq/6KfRrghVjsMkBMP0V7oY5tIOYerBEnEa9ldI8gUlgV6skln06AYYXBEc0gCb/zjVcAnJEls9xUuopg+Rv/sLYRSX3/jXY4YWZ3dV98QrxzqPTJsILR8Yfyx4vYfl+P9uC2cfXG4aX8/siYFzgfoqpByrE0D</vt:lpwstr>
  </property>
  <property fmtid="{D5CDD505-2E9C-101B-9397-08002B2CF9AE}" pid="28" name="x1ye=31">
    <vt:lpwstr>772ThaQQGB6eZL7PQyEu07A8oc4Mb/pSqwlsqlmB/EAwv2kcieH6hrfrNhmCwFNEsH0pQ+S6QAXo3UF1hWzx/HXOBHytwF1nRiQ3vAZhGJgDiI4ZmDTOZhcrJoYzKyB/MfPMnmsueD+dVd5m4SfK/oZ51ronorbx2/F1+4X+Ydwe5cI/Abrz2OC8U7i7VtoxIx/3mYw+/POZkqMS9wuAYQxLRRZhiuoAUQgEsgxXyQyXU7z3UuSCb48DvitH2VF</vt:lpwstr>
  </property>
  <property fmtid="{D5CDD505-2E9C-101B-9397-08002B2CF9AE}" pid="29" name="x1ye=32">
    <vt:lpwstr>SIMTbUCpTPkrqpdwj29AdcClai2xzXH7PbMx7cmrdp7UWtX6lykzJPIHJZ9KEKIk7QXnR92bgoMQUDUAtfnh3Vaor8iIvJa29WErE5330bQ3HEYZlc1n4dvln1lzu8epeLdJf4MBPHFxRHq4rsykNFz0jViXdBNTZSnBpbppajr4xJsNc4LMhAzzfhMX3+qeWJF8R0ChUpMXNb5U5/dzWnSsDYKyPh2Ok3X+3ecU7gPuLn6FDoEc/8aqt0zWgKz</vt:lpwstr>
  </property>
  <property fmtid="{D5CDD505-2E9C-101B-9397-08002B2CF9AE}" pid="30" name="x1ye=33">
    <vt:lpwstr>015Mz6F8TVoPixXinI7p+TENd9exUZgkLhpa3+wDTrgAkksr6okNDcWiCzt4J0F5YD207KmyhrcdpnnFP2Gmq9Nc81ar93aBkFQDQykE2jtmS/xZsDfsai9PbMzXqIX9/RI5J719CkC85yW9U1t+DQB/p4PSBl88EGRPBbwYQt02R+W23oU6lnFQ4icNVwBJ8LOqdpqSI9ZbxyuGLZzod/2EVWWKqlwg60sLSzfPClUjEU/aUMoVIbJrFg6Lna/</vt:lpwstr>
  </property>
  <property fmtid="{D5CDD505-2E9C-101B-9397-08002B2CF9AE}" pid="31" name="x1ye=34">
    <vt:lpwstr>JEQSpfyykcBge+RIJBxyoD+WMHiHb8oSqGeRGreJzNXw/QajmQ/mKbdkq02A+6+MkJubU17xDOcf5jrA+fumXI9Z8p05PWdlQxuddDV8wk0bdbfGrQWwIi/PW+PqDKVdg8I1ymTovcfn/I9ARu+2EP54hBT0RrOmVWWpAlzH/OSCBNY/CD+nexNDorfd4o1E38I563lshDlhqGgXVmLROk+tNf7XeplTMVjMi9ST5ZjpetdvTnP2f68cxPZSbzg</vt:lpwstr>
  </property>
  <property fmtid="{D5CDD505-2E9C-101B-9397-08002B2CF9AE}" pid="32" name="x1ye=35">
    <vt:lpwstr>RqveoZ+P4bpN1yo4nyyAIwvnJs7Yb8FwYc/IFcMUcjRHKKw30Gw6mSEYh+cel3RjXJJPzakJ0D5TX+w+YcvVYPseiCqf2VPdrItzpYcV0TlWGYT8zUCbIiDRa68XmCdwcu9n/3f0F4wwrWmruEauqqlw0+qLPpJYosvy3PfbFGrL543uPN5fNP9RUWDLIRur+KE706Jl5zAMGXS91eakbpVKZIq1u+r9+D6i51uCtBVYbrn4TnUWxblWCMCkFl8</vt:lpwstr>
  </property>
  <property fmtid="{D5CDD505-2E9C-101B-9397-08002B2CF9AE}" pid="33" name="x1ye=36">
    <vt:lpwstr>/7VdE+V1NGlVwuIkYUC71w2pemtfe5DLjmF1bR4h62a6uE4Pn4hU37u/YzXPvFkoBX65W8f5YIeBWL5EKCxdHBQpf1J0wICN5Gzjj3V87o9YiE8/wIvrdTGAKwlD/sCoN/5EyZsHIkGMEiNjoSgrIJeLrZUnxbHtfP/0r0LYs6INkZy9L4AdS5nTDOA/CDzmW0N7PE8Y7oFgJl+uSoNr/SfdCaSO7N7njqrh58j4rpt24vkpUhk3Anaqz90wJJy</vt:lpwstr>
  </property>
  <property fmtid="{D5CDD505-2E9C-101B-9397-08002B2CF9AE}" pid="34" name="x1ye=37">
    <vt:lpwstr>WjxDprOZXY3Jf+zxOcB91OlCiuUvdY+VWKUwBws5/fwjFZp1W9goJVmNhu96LlsEmHJ/fFCB0aRTbB9wWnOKbYRr02D5Qh04EnXoFQdkfmwEtHHHmFIr3DiDc4sLWMhpsC9CB+1sgSBKA4Qf5FvCdN67GOmH54Jb/caQlF+U8UjyS1dgr5b8sls7g9yZgg9Dcj097jv4wzb12TILnLubMwvr+VqVaNKsBVTcYyNkylNVCB6ULxP4o2RZqkFcbEZ</vt:lpwstr>
  </property>
  <property fmtid="{D5CDD505-2E9C-101B-9397-08002B2CF9AE}" pid="35" name="x1ye=38">
    <vt:lpwstr>zluLh0z1wY0nRi6a6FGWDgCUhCbABvEdiHtkwzKHFH9G8cIpyAKnWsZcbFI4xj7vWSEl8PXA9uHD5haoql+6y6SIN/2I2UA08FyybZ9IVHGs8cK7VonWKYUsHpYk31copEF9BtQpLd0kqmfK9F6Dn7bT+hX2uwBSTw0os/g+mNe682mJowW0/TnXZs4kZErqnlP7t52AxyL5EHB0Xb65zROXprvZUCi1eRz7Cu+b+6dXvvOKButgUU7VOTjn1bk</vt:lpwstr>
  </property>
  <property fmtid="{D5CDD505-2E9C-101B-9397-08002B2CF9AE}" pid="36" name="x1ye=39">
    <vt:lpwstr>SHC6It9vPr9en7c/tdGsQVs3bHoDeeCtexoiD5G/MP5k7TbRAzk7/gLmDDC6F9Kxe/0G0nxGVJapA7Ri/ifAiT61jU92jKFr37JS6zJwgC43kko0xo7T43WrI8NOj276isvABZr9FN63OFyURCEn7mKngeTwcVxanOot0OTWA1XPmRp5R81sxBma52QMBpo5EJ68MNHmWfC+MGqHhMZgfkjOAtQVdIk5n6FlX1BaK3ZNl3VNJJYXRLRjW3ILV2j</vt:lpwstr>
  </property>
  <property fmtid="{D5CDD505-2E9C-101B-9397-08002B2CF9AE}" pid="37" name="x1ye=4">
    <vt:lpwstr>8GBF9S8cUOsb35HhqUap06zGHXcrEJD1PJb3QNCI+ITqWF4jvDQGIFBqDfDwtigK3oiT9KcVeXYdHYX7IjX9e1o9fo818anRC34b5UO6ABLABUfBEEOMYRJ59oF8VhZIxeo9EnJeTng4vsbfXT5HGFGEMWeB00O9evM8kDtmCe01j0jiu/j0Zu8inSTw7UZCkbzjvmRIG79GynDH99orTCEuDVv06X7H4johq1ZgrUD7HvxOGx8CtKsl7YZcpGV</vt:lpwstr>
  </property>
  <property fmtid="{D5CDD505-2E9C-101B-9397-08002B2CF9AE}" pid="38" name="x1ye=40">
    <vt:lpwstr>3Y/mC7W6ms4P3NPlbKNb6yaYUtH/ALvgxAcACTIp1laxuHsYqG+3moZI0RmQ/uQnwyhY5pGtCMtmf/zZ5u+ESx+IFoHwnbDsSVWCivlWROljcREQ06Feui3lvDykZtZf9cAhtgNV0Tt8uiVlivibtMASguhaIX80mVHDn6GCaj4FCh/eSoCpLTUZgseXv56BNZ5z5f6VzD+jENRkHtZHsaBowLd5RwefoQXihBchswl2lvztD1A9ccO0oc0er2K</vt:lpwstr>
  </property>
  <property fmtid="{D5CDD505-2E9C-101B-9397-08002B2CF9AE}" pid="39" name="x1ye=41">
    <vt:lpwstr>trDbz7zutuWArBZn+tLoDHLxq4XyDYTZ8D8sGKpvXxniG1hVnCH38GsRXtsmoRlx4g4ohmsyg4zGZjz80dYBWh0VXmRFwwp3mjczPdBHGcFX0Ja5judoFST1pB4jGQTIk5jEwM9RTsLmhrgPzaxpIgNRjZXwBNJuXiMo/W/tT71w8cwhlxxrMuz0Ih7Jkm2MzWsbnpjWFqr8uErAcumvHYiQ5GRgFpuBJi0E5Psey4UgG6Tct81U9Vz+fcSVAs6</vt:lpwstr>
  </property>
  <property fmtid="{D5CDD505-2E9C-101B-9397-08002B2CF9AE}" pid="40" name="x1ye=42">
    <vt:lpwstr>nAMWTm10XftmmkvmodE6yKoW3Ib6DWYoB8XZh2WZfjNeSTfZptQD/iJOUAa0vS3QxPGaiJZsK+c5iQyJeU9k1BiKWgX5O4Wv2wi5lctdeZKA6Y927qyxB0Oao3T0bNUlhNywauo8eZ2oodaBSNhK2sfcYVaimUndpuuT7UdymOQKmYPRMjm/1+l6JP/HmbWr1z3UVd+br5mqx03r09mcEELD0PzQGkivcssGV61eYqDGDs+G0+imRZhSqg2cE+t</vt:lpwstr>
  </property>
  <property fmtid="{D5CDD505-2E9C-101B-9397-08002B2CF9AE}" pid="41" name="x1ye=43">
    <vt:lpwstr>WU8KOE7UFAp2NPYnykYyJHru+VdTEKnXCE/22NcNh482/JnjsXVOmz/1oSweqlabizapS6tp5kUxeOwDorXmJHw8K5uw064svGZpKtfMoPPF0WvYSjrSLjX4PsXsTUK6NUsuYx/Bmtoncl58l42w5ZwlHcFFLeDUEK21BpSaPihEfsgVL8rexD+67TF621McmhiKb1zVQT7mEfz5+Mdx8gwthAbHw9jghFTu2CiGpCLfgqy8R08iUh4m9fzxb1w</vt:lpwstr>
  </property>
  <property fmtid="{D5CDD505-2E9C-101B-9397-08002B2CF9AE}" pid="42" name="x1ye=44">
    <vt:lpwstr>vO7Jwjuda/cZDaP6MhXhiQ4ZtqDBxUBLDxRiS/3pbRaE3hbn8LRQevg4vG/sVkVH8m5hcvqEw/BGsiNGmNY7UhOQYGQnH0u/2hXj+Ar2f7f+NGCK/TXHWGTx9B0PHGYEnSvRTKRhwAk0aR2aBCZWnsM59rELnyDzX8ZFMu3Zpv7lB/NLShW40QMo3paTO/QLAySdyJgApgdv734K8ukI3shiwfJl9u2dWKWvEAKtlD7XbzXtignJ3PJmgb2yzlw</vt:lpwstr>
  </property>
  <property fmtid="{D5CDD505-2E9C-101B-9397-08002B2CF9AE}" pid="43" name="x1ye=45">
    <vt:lpwstr>H+65Zl/8/H8aEHfJDv6oN5/m0yjK46i0LrNh6Oh98XbTvFtda2Pa64Po8JCnp0caZ9i/cENimLQlm/YYJjOprWyL3t4hUXx3rto5qT1y8kPCE8ObyygFYXVGwAIHWDJNbdJEyolcwoVnfCjeWswsa1slSTuF6r3IxNEL7xTEPML8Jp1klx1eFVy67sVjYVh8p3EO1lfwH2Nyhz3Iw73uKazFnT6FJ9r9aq2Pk793NXXIfjeyR+I1qxyX1rMBIEU</vt:lpwstr>
  </property>
  <property fmtid="{D5CDD505-2E9C-101B-9397-08002B2CF9AE}" pid="44" name="x1ye=46">
    <vt:lpwstr>FXDTJFh/9BquYm6pLDNnBhvF1coSmHWp0CFlahU5ZkHAD9dVktjheMG3RU3zrQVptBbUQuUedRXnGzcu9PaSqX7/RkR8nqYGQhKJenb1wHKdHSHvziR8n3avQ3rSnBz4CczJa/rV35XY2phd3UXfOYeHDc8Y2EUOhAzyZAUeu6WwS983zC3bbCcQ4BqLL0Fpq+xT1E5ODFda3y0XSQypwUjHE//+8tDLir6W3ZqZ+7gvs2+xSMv3dKhzfx8gj8R</vt:lpwstr>
  </property>
  <property fmtid="{D5CDD505-2E9C-101B-9397-08002B2CF9AE}" pid="45" name="x1ye=47">
    <vt:lpwstr>HT+FN0pdYVzFVxRycuDqAYObl4jHsP3h0/53+fug06TuHz2ZBJcBCpeZ7qw7yV3+hKVUKIUevMD7PNaaAOQsz5W3DZpiagx12G9VBUs1LxDBCDi1SOF23lnkL9OHUxWWGXQtpskoU26lzUl6kXrl/Q5xy/Bn8ko6Ighs/WWv7QLhMtV5GNpECmNTcZvYWT6o7Gl8I5CtEGHdKVdYYneepBe/+tfMDdnHKTEoLiKkZQH/E5NBBjBQa+Tcodwt0yU</vt:lpwstr>
  </property>
  <property fmtid="{D5CDD505-2E9C-101B-9397-08002B2CF9AE}" pid="46" name="x1ye=48">
    <vt:lpwstr>kSbUEyZODMsHPYJG63MdAa50YfRkHx+QvYqo8BrgaIc6L4NRnyR/908aDAKVHY4wHuWPwrlziblQaHnDDwc19oVgFRj6j71OP6GaUXqiMyakVKTtZtlcidsEq4RxJaKdgyza/jaVv/ukK5vNeIH1hy5wglKQQbEO4lUICEpbapYKUK1vIt63wD+/pIWEGIPM4o+2QGXva5lV8e96mc/gKWVjzWZxzKYtpS+gmIW1pVUvxpKDOs2ojyn79hm9uNn</vt:lpwstr>
  </property>
  <property fmtid="{D5CDD505-2E9C-101B-9397-08002B2CF9AE}" pid="47" name="x1ye=49">
    <vt:lpwstr>NoTRdBdR2aCWGS+WFCHiT2DmV+UVw7GEM+Z02ka7Ve0iKaXXTYkSac7SyOmu24776O5yI0gUdyiPUU3Ra1scNddlaY3fb3W5N+pMWaoX6WUG1yEwAkqCD2ovS/OJ+Mt02TKx7Z98nK0BzbKmWoKPFxznx81/F/zkKWmMzBUJLAFxOoeO2RnGIeRIJWN3hja2uWqZQj3K/92Cgm8Dbq5SD7iHf8M91nkAE346wrk0W31Camh8OKZrnhZDjRjhmcN</vt:lpwstr>
  </property>
  <property fmtid="{D5CDD505-2E9C-101B-9397-08002B2CF9AE}" pid="48" name="x1ye=5">
    <vt:lpwstr>D+NfgiljpFYfQW/jb1eStpBHzWA8QBs+xA66GLmMWVSe7JWrxOI9CZLNd6Ir/rDP7XfzZSo5P0trhZTqAHqJFEsK9dr9tUKLm+x90t8+WQ4G7G0ma2AXE7eL9GETTyWt8mczbuBcvTMHxV6e04FmgJPXYhp0F4eMS9llg5fdvQ1pVkkRlP7CQ+l5N9+xCDqOVZKUo5z5B7jaTS7p5FQn+ugzdRHUJ0u2FcnCpZXbh52ZBvpVqT1Qbx2xdabZpSO</vt:lpwstr>
  </property>
  <property fmtid="{D5CDD505-2E9C-101B-9397-08002B2CF9AE}" pid="49" name="x1ye=50">
    <vt:lpwstr>jXiY5r4C2Y/nopCdXLJohfFlEUg0mUmz1uAPgP1wPrRjMZelZjrtjEnx7JE4t8PicKeOPR2J8RAUpLPpqGEjkORLuxVX1z0RKrOm0btQ1dnYg7KmgbyGzMnhA1q8Ds4ZPyCWJB55Hr5hRXvqzoF86v/6tWW0GreslYPBkIfnAXwahrORIVS4P/NqL+4zgg6/9AVzRKN0LeNcFbkosbWSm5nr8cgvGiFm2SvPHaPe8yjma/Mx7RnaZiXTyWI2LzB</vt:lpwstr>
  </property>
  <property fmtid="{D5CDD505-2E9C-101B-9397-08002B2CF9AE}" pid="50" name="x1ye=51">
    <vt:lpwstr>pLYj36d/r1j34UWjLNp37tRizgGgmCdcFcDlaGDr2qfcyzeYAFOEfBaKa/HIKOVOZCseeIWxurojjOgfj3xB5fqbLheuPT2BNZqbgfk61QHRBq0Xw24oMj4GiL0t/TO/NIBP+KaleDNyXDgMv1EtLQ/B/ImmAKIkvbD8V9mFHRylBiBcPi7j+eKG7z3flAE/PpfcXs7VLEi9yHbNGBKbmYRvDevWJz+8IevOpaWy1gvzuHnOac/KTJfEfnLqcQj</vt:lpwstr>
  </property>
  <property fmtid="{D5CDD505-2E9C-101B-9397-08002B2CF9AE}" pid="51" name="x1ye=52">
    <vt:lpwstr>rzXJvY6dnj/uChsAQIsvzifDavoh+tQGbFHIbTaPHCGjaf8ggrwwc+q5peilPDAePUQxJ/D+tOwm5W70etgWxSnur+CiFEoAB/p6tGKcaYjGD88KFS77Qc3PtlEqaPqQn1kO+ITD7+MGsOkR6MVmHp0ExlHlaXsJO+MJ57+H9GW3hZjMBoIylOoh9vjVhJd6cipFQp15J70tvZ/bCiL4Q2SZm1jb7qOPSGymvkofTc1zsWW0RWCcLeZFV0DX0mh</vt:lpwstr>
  </property>
  <property fmtid="{D5CDD505-2E9C-101B-9397-08002B2CF9AE}" pid="52" name="x1ye=53">
    <vt:lpwstr>os2aGQ+ffA0LUndgzcyefuK29jfItQUXjC4nYX8XMt9piEBS2C3vd5De5PKeWh1ss2etMgNwx6V0zYSkRA7Cnhp/+ykQv/l7ORbVVxxH05XkCs7yj7ElTl/2nBYC8xnRRAekHtrvlT17OhfO3sJvVefO6DH5GkSfxKWam7OimDSyybcF2Zfw7JK5kqUHl0l1/O0cVnX6G0CHQxCNsTyZuKe4RugpU+AUETMVmrs4zcJs9bD+veoEowwp3pv0Gr+</vt:lpwstr>
  </property>
  <property fmtid="{D5CDD505-2E9C-101B-9397-08002B2CF9AE}" pid="53" name="x1ye=54">
    <vt:lpwstr>ZsCd0dAThgB1qSAa3g0BrSNHcY/tDzQ7fCJqW94sB1qqk+ja8emcEG1Yc1s5eZliGAbCCgDuuzXV3uWPIHU95zAItpm/P7dMmw2rhMe7u3CJ3QV+a4mq7Jj/bPjo8datwsFNekPOz2hPYfHa8n12rvMlNotTDCfs0HT1caMOpCjh8lQlSZ9H0x0HR/48xUW4qFUICbGUvzrvCDEIuTRrZHRZp9YrtpxXUBvQHj2mK6xQZ+MmDBNhrMRBxRdzjPn</vt:lpwstr>
  </property>
  <property fmtid="{D5CDD505-2E9C-101B-9397-08002B2CF9AE}" pid="54" name="x1ye=55">
    <vt:lpwstr>p34laiHtPzwawTvbHtNZAtdor8jGJcIePoTBGLXWC1cMluscT86YvCkfrJGkThoLGdidN5N3HQYUnFXSYNOfumAvSWbF0tiI5PKDVaQSX79nO9nm+BqRgUSD3iCP0EricAnmA5cHj1/SaOx06cVmE/S64yIHwbLPRZANQhujP61o/idjlhEvAi/DhN/7Qne+HxvJNb5nSDG9Ao3K+Rc0jjvI4WfxBzdzPgxYlDRuSjpXuQUW8BQKdJcU5o6dHun</vt:lpwstr>
  </property>
  <property fmtid="{D5CDD505-2E9C-101B-9397-08002B2CF9AE}" pid="55" name="x1ye=56">
    <vt:lpwstr>CFZNp9M+StvoubOynGerQ09odJ1JjRJawxwdJiwDA3TdtPcXMygHLW6mP4ka1F+UKNJJPstfcEtfh+vvLwpFDLK75pVBQeQzdBEJrDtcX9Clwu12kvb5jju8qMjUljsJ1QiAIkW6OWBPohOQt5JtxoxF9ZO7P9GaGICHam3YUdPFfAi6EvgI9qhgkFihAXAy0BP+Edvl7ZI5dQffXuDkq64AZcaah9vSuUkz5rrRrB2baLo/96BgDgqBMelfS4T</vt:lpwstr>
  </property>
  <property fmtid="{D5CDD505-2E9C-101B-9397-08002B2CF9AE}" pid="56" name="x1ye=57">
    <vt:lpwstr>Yn7vFJIz0TBEKskrBvL5iz3Kui2cGhW7mCTk8LzGw5A10+FTW1u+Jem7vfJS9TbG6SxrEUjgnjLonAXr7ee3iYMMfG1ogRXrxIEv4qlP4ldEaBDuzrAaUGB3QLmq1WUp/DRsFDxVrmbs2ph6JlzKUS6gfUuHE5B/fp/bhSeYOk3xhLRLy7A712ptLvHnqdUQ9+GyZRtJqjtXYzBtBwhqLT4mm6kfve2BQUmkQb1/Kq6rRIqFgJEXOhShZ/GGT3V</vt:lpwstr>
  </property>
  <property fmtid="{D5CDD505-2E9C-101B-9397-08002B2CF9AE}" pid="57" name="x1ye=58">
    <vt:lpwstr>J0kzz7b/NbUO5/GOfCbEvIOH2PaoMzwMv+DuKBgEZ/qgSI92aouCetm5m7c34fjbm71DoOYHpdFqwGHGj8zHwM2OsCJd3/RVxGfu6lFl89l+n20Vnm/z1G2OrB3Aj1HXd1uK5RYnZ8d/2yoviI6FnJjIXD4s1yKx3YcGdG8ph68afzPjwqQSi6g7MFOOnt2fWx51S6NaxZVQE5et1rKlJIwo9YOtQ4f3YRpXpR/XxXJGyGFviwiGiQqdVuRH60K</vt:lpwstr>
  </property>
  <property fmtid="{D5CDD505-2E9C-101B-9397-08002B2CF9AE}" pid="58" name="x1ye=59">
    <vt:lpwstr>BitBOHlNJVEINBSp/lPoQNF8N74cQ+ERc9j99iUg3qLKu7LkB0mB5ovFkRTovz/YxVek4MqHYDHj3cpiyL9tSaEFihYpyazJnRxxYsSsFMm23n5Jz315HvNBArs3d5H84UPb0XV/6+N4wyKwLRGy7rpnEGgAgUJyL/r6p3eBoZh1n3xLODZHdG2Nc8aaruWQrG2so4BBWl4peArZD90pgeJo0u/zBpVP3kSNDYkBg3mX+WTiS+pLyLbuu7EVt+w</vt:lpwstr>
  </property>
  <property fmtid="{D5CDD505-2E9C-101B-9397-08002B2CF9AE}" pid="59" name="x1ye=6">
    <vt:lpwstr>qH9GJyRy28WG1T8kvNCg26uuG+edN0dveW/BjWCfi9vBB4KgxFER+stM1WxvWzzplDe5/pqCZuS89gy5g8NGRespR7GmjToFkxLwT14qA6HRNnAHBziCDmwdP+JTEBvGkg0cSyvi8v251XiwisFC/mMsOvv+gBVjfQI2xIyCUCcofN4JApb5YJHfBN2N7YNlfRKPybD9i//TV0WrLRXtAMSIWj8vgg5lixK8TOoIxv7jq1jlzlIdstZZnjJfEIk</vt:lpwstr>
  </property>
  <property fmtid="{D5CDD505-2E9C-101B-9397-08002B2CF9AE}" pid="60" name="x1ye=60">
    <vt:lpwstr>rkdRIrHhc2j+0BwgOnuukQvnyAxZAZ9VSpM9DmoDF0jy7yVVflv6jmtSENevPk18wH2KBNaTtFV6lvC3BXCjNICh5XkGPAmje0TZpqFfkiZQ1Flq79O9/WrE2pEwwagenxmMIIAh98zH8YgUcDo44mgmxnZVo3T9PNhMbsQ03aoz5bgvQ6OrWuveves8X50Zg6m/c8Mk+ftbZ5HduXOA6Tu4pqJw2C4GJNsTA/RIgkL7nWlgqdT9yjnOT+GQBnT</vt:lpwstr>
  </property>
  <property fmtid="{D5CDD505-2E9C-101B-9397-08002B2CF9AE}" pid="61" name="x1ye=61">
    <vt:lpwstr>lsGHSyQsSa4PB653Ygv7ktYbEjvq6t2Zbu5d/S0NdbNrl795R6jf25pCuf/ck0EklfOBFnN1Kcy7SRcMn47zoDwNZv4CI+lNdVK89Yd9f5lc+O/1/N5Mo+WITnhka4p5g26o2+7vovYBjCt89YePhQwODcdnotwn+QMlBgObGr3LlgHK9An34i6c7J9C/goyo5efQVgV+GyM1VqEn1gnwtOfH5cSY3jHPnL+k9NLnvhXoQpCz58MbPTB0yfyF+f</vt:lpwstr>
  </property>
  <property fmtid="{D5CDD505-2E9C-101B-9397-08002B2CF9AE}" pid="62" name="x1ye=62">
    <vt:lpwstr>vghWTnbtd2m5fv31esE3arf02p+KkFoG3SP4sA01YbTmsVtzphMRRMciLd5X6zc4Rq/kE2bYCXQx4k+EfE52aGAVSOv3f6/x2rGJQ1MjpzBYsb1QTQk/yIckdSHkQmjKP8xZp6gBnxJXdprjHbbHWEB9trXh0hyfuDjbxFIpYn+TzG27x/nJaLqOke+pFQ9hA2nHxsIq+ILyAmWSNq2IMaSE3edJNbVLaLYOKYF3w2gVppfSVLZejcjF8/1IGdE</vt:lpwstr>
  </property>
  <property fmtid="{D5CDD505-2E9C-101B-9397-08002B2CF9AE}" pid="63" name="x1ye=63">
    <vt:lpwstr>ezyR4ucM4Z4TiZxYdHwca2mtsO1B6xO0vDO9ZfDxZOSGrkYMLBx7rN6SyTEZI67NJk5hLLYP7O8VkPaYo6NrUz/AUTyFWzrWoD0l95v9re9M7vTNChA9v5zQe8pIabOzfiXKV1TVtjzQyzjG0wKDaTRKHvuYQ+AhAWZHVcjrqD0dI9D+lNWFgTjOuIJ+MkFyMpsTjtOHWgaEg4m1WfWtlm8XKi1MEnpp1Ebzo2rX/vJuNLXcIshW83EWTU4gF5i</vt:lpwstr>
  </property>
  <property fmtid="{D5CDD505-2E9C-101B-9397-08002B2CF9AE}" pid="64" name="x1ye=64">
    <vt:lpwstr>TgHiXnLlXlPjUADcblR7V3PN2hDJVQ8udFBIfigysgm75OEf0ElOV3Ok3SwER64G8/LECGPde+fARdjnMSDSsE2mp38JyxC3W4EcJFEOVP39Da47n8zOwV/2LH/04CUavA9a9RQOdAlCrvyBBrjDO/67KeZ3AUF/Db+zDmr3T2dIdr+VbQz1QLwYyJGR2HC5OZEAbvtGq5kAy1va5Dus34Zjnu9e3hFeNtwSIHTxzndgJUfmubrLvfC3TGsB3h0</vt:lpwstr>
  </property>
  <property fmtid="{D5CDD505-2E9C-101B-9397-08002B2CF9AE}" pid="65" name="x1ye=65">
    <vt:lpwstr>cYU7VQ9f1GtHG5eVrmweXRxTOFUAw/nViyxHafv9ugrFIuil7Xbdc1M7S52TLFwCqgLqvd6M8jb8YyeD0KnORK/0z2bpWiaNNOqM1d0AD0HmOi47FF+c01JUIwh62Jtvx+BCR4WOAUKPSEEDiMMhcD4EjgNwqh7zdBVUPCxx5HVHbWupMXfZJfeFLHjugR45WRJiNf+L0yoYC4tXQywwo2VA5BGZUOTIDP0OnrQV4r57iyL+CpvbrhuN5/HMWDk</vt:lpwstr>
  </property>
  <property fmtid="{D5CDD505-2E9C-101B-9397-08002B2CF9AE}" pid="66" name="x1ye=66">
    <vt:lpwstr>PG8vrbU3pnAmHKln35SZAejO91BDqM/xCE2mwlP9V3e6zbv4ffAJ3mC4IF8kGI6a5fyVPfShrRGO+03NbHyXSxl1T3HHQvLIH10zVuhNkVr//EP8znOD23FzsJUiVcrmjIZdJP7d+/is1a21UoiqIfRAEEL16Bu3s63IPr1z/uSM0I4eyz1pwEznhVZy0ABett96lHeHYimMiLhrJgJfLWSyoaM+bje1N6iprFr1W4lIaeparkBC4W0Hxqq69xk</vt:lpwstr>
  </property>
  <property fmtid="{D5CDD505-2E9C-101B-9397-08002B2CF9AE}" pid="67" name="x1ye=67">
    <vt:lpwstr>4ua/hDul3KRBiLGt4m6q4hHrpo+mv03V+GPovlaIjjyUlb9Ys3ubUZIc2flaBql9y5cEtTEXyz5RXIUJF70Q6b7dxRN5qtHHQVHmhukHa12DSWDoCjhfL5snZIQdy5aIfiZgLI+2q/3JmsMz+YWM0JwwTmFHx2D2I6/KLW9RSx+hQXlFcGuVOZ5mjUDktdzt37LWgCBioCEUR9DSf7hiR9xuy1xb3hqt8f32xsfri3N4bMu++M7hcPtZIe1qMDC</vt:lpwstr>
  </property>
  <property fmtid="{D5CDD505-2E9C-101B-9397-08002B2CF9AE}" pid="68" name="x1ye=68">
    <vt:lpwstr>rFy5aLh5wBEk5Mk3D9Lt+6/cVTn1P/BmMI32pT2PyvVLAAYAIg0OTdFp/hVLosipcHTxxQjkVA6mvks0OVFsFPuKdbimAQ5NN37uHk2+v90nNmzZxO0KDQcpzPVr9ilrpuwR/rRRe9vizpfdw+nR/ILfVNsYpYvLnImOb2yo0K4fzdydpEVeGVRZUoPjqYqTzceAd5ZAzNiVmZvpzKtPRLtNdbc8NEcc/YuZ4C/dH62imVlLhXuX6K5bm2GqMjt</vt:lpwstr>
  </property>
  <property fmtid="{D5CDD505-2E9C-101B-9397-08002B2CF9AE}" pid="69" name="x1ye=69">
    <vt:lpwstr>Dp3sJVFfPT/WwtTGMivfOD4f/fHAO/CUooj6xwqcrS83xBRJAlcpr7BKmfKr1iDxT7HL3RSM+LYj0PCuQY75Gn1b5yqj2B4A6QuY64bMre5zvjnEB44aZey8IxMd8XP9YFyBv9UYKC7mGoQi9My6Apg9G4j+NM1EdDwXdkyG2E/EOJDiI0l+w41SWezSeK15tbBa4k1FHvxxJaALXLoekCe7gSh2FnJfg5RqEf7vjQ2Xko3ienaaEUpnrJ6NNbV</vt:lpwstr>
  </property>
  <property fmtid="{D5CDD505-2E9C-101B-9397-08002B2CF9AE}" pid="70" name="x1ye=7">
    <vt:lpwstr>lvZ8aj2+lVfH+WAH//x4c3EKZZ9T3Izx2+xOP8ctRjmDtqT6yazLc6+hCsDyKtluimNy3dGkaReYpUJvQJRxMx91FIcrw9F7pJq5OJ8w41F0SGz+UAi6IHTN9Cok7Y+bY8J6p/VGq2vDNFYOefEnUmPKlNo1rarm91ked05dOpOF362A2Pz0dBf9G8FlsizRDKp8fv2fh4UyimDi6/dN08jwIJ78aeUNgqZH6U80UjvalUT4kCqMZlvehxLWSOM</vt:lpwstr>
  </property>
  <property fmtid="{D5CDD505-2E9C-101B-9397-08002B2CF9AE}" pid="71" name="x1ye=70">
    <vt:lpwstr>JDYkqeAxo9x8ZXVw97pJq6AIXU4bIIBSt27GUJKEimR+DvT6GPgoz1x8nTopKBQhwiyHshDAUJu8VbpVpmV6GsjT0BcLmWcC1IOD5lJbSq44JomRcUyZUwMxPZYjTg/WHFIZ2Y4ICu4x3E8KfF18Czi3IGeJyccdNxUZFv7CPfTb5fFW0S/c8bpEkVfy5sRn7Ok5AvHzwdd5MECN2ALeUNxG3B0zyF5VYLh2cfEPjeXrJlI52JYR3dX8QW6Avd9</vt:lpwstr>
  </property>
  <property fmtid="{D5CDD505-2E9C-101B-9397-08002B2CF9AE}" pid="72" name="x1ye=71">
    <vt:lpwstr>SE6FxUA5QavVqHe35wmzN+s7hqitbDTneWLOfXaxCyqoAplse5UAE4rWfjb3LAjN5HHHuomkayNpuFgB2FpKi1hByknOSZI5JBvYhzy+YKmuzdYIfry7N7Z1BEPHiZtrf6efsv1VFtek9AJE8mx3CwSRbCrXZv6rxXOibcdHHdlGLZ2Ukh1QTDSD9bv4IZ/WCdH6if+KmGqt89tvZmB3Ai2LJ8hwPxLJYp4zxMRGBCtDyiqfyQWR4pnh0u/ZpaT</vt:lpwstr>
  </property>
  <property fmtid="{D5CDD505-2E9C-101B-9397-08002B2CF9AE}" pid="73" name="x1ye=72">
    <vt:lpwstr>9zIxuXNzB/hneTP/zMiYuu7klgX3fozbUkCQS+zaOSLFTm2ymcu5ntBBJU3p4YCl53eZ/6yr+359+nUIdDKbPUlztfr8slBdHdP+bBz4dy/qbvq3xXVbO1D1bKl5F1TIXwzgqZREktBbaeuq79hSBAFXxIBkjmXBi40i/p44lSE3dKOxmgINeuqYIi2mtRXDnQ73R8d7CRKffojBZkoUn44kQmmjhb5ZX6CRHE9broaQHo1Da/uy0jRNDQRXoWP</vt:lpwstr>
  </property>
  <property fmtid="{D5CDD505-2E9C-101B-9397-08002B2CF9AE}" pid="74" name="x1ye=73">
    <vt:lpwstr>r8WTF/OP35djFIUZMnaLo8QXAdTMy2ch6v+XYHt76vXKUcF/Uq+4wuTya7NE934s5ssMdJKBZoCoLV5ktgyInlltQzIDhGxMNq0AmNINdKzZsTxwhtGC4jsrjp1TE7sd8SWTVihj1z29BWEO4t7Ev9HjWkJZGm2s/nSN0PLeXNdzY9Ll6WcmJE3uwTfKTTTob/7YYLLvF4OElDsrVLtTOwK6MQ6QSQuR3zjdoxQBpPONRGITzt/IpanYNSiFUkM</vt:lpwstr>
  </property>
  <property fmtid="{D5CDD505-2E9C-101B-9397-08002B2CF9AE}" pid="75" name="x1ye=74">
    <vt:lpwstr>DxZFIjlJILw0YR5NtyRMQjYLplHAO946/B1iCZQ7NgS9vZzSL50OKBAwg4POQhR2EM2vm8ayqbrABUC207AcSNVfw25JJXH3jXV/xgWDN0fYGtSvBTohaUQZpgP7Zvwhmb9nzmlad01kWa/exkMrQ5yM1IuqT84/Hf4OwKWP1ZBQJqwIN8baPVWeLxvnvnbe/A3bWUz4zRehj/gaodjp8yUUSY2/baZOwuoh4M+Yy7TLfjE72FHMAR/gFCCQmTe</vt:lpwstr>
  </property>
  <property fmtid="{D5CDD505-2E9C-101B-9397-08002B2CF9AE}" pid="76" name="x1ye=75">
    <vt:lpwstr>jU6bLczQ1gM6Ya/PiCwm/AcZ/sKxH3BAgJrK6Hlh3VCvwXLkjh3kaplpyYN+K+aB+CZ/zieWTrvo7vmGnVZr3KXz360/ut8sOTM1DoXAnLzpwyCU+U8CltCLwj7zJlN7RddZ2DRlkCcxK/XchrJ3WJ37wNhWdLKiaI+ZdMzpn2rJvAQOx+fAmEr+xkeOaPfvHw1F6tkfRVwB2nVD2yO3mfQKpvCo4Q7uRm7lIY9R3AMS1mY2rmGq7ZEfoUJDV9Y</vt:lpwstr>
  </property>
  <property fmtid="{D5CDD505-2E9C-101B-9397-08002B2CF9AE}" pid="77" name="x1ye=76">
    <vt:lpwstr>QxM9fuGoI3NtBBh/tDPd4GwfnU9DJjAziB+HfJ0jXd7fGOV7LJWEuzzCIZqq50VpnBLU3G9kcjqqIMG99RJ2C+TDNllrHcIZ6HEw2mQ1+5TdZal9yEMtzt6M9kYBaQXuLxlJysAizULL+6qkoXHfoWWtZzE9the+ioSR4PR1cUBMcPCqpbRUV7VKZ9DPtC9COuPfm7Ob5yVqaThjHVsbjpNR/DrrD+QxJrdG773ISNBzKe1RzgsAkyGBR563SIx</vt:lpwstr>
  </property>
  <property fmtid="{D5CDD505-2E9C-101B-9397-08002B2CF9AE}" pid="78" name="x1ye=77">
    <vt:lpwstr>E+icTL2rqGVhYf+Es7Xys5P1YyCgRJt+zQM4ZJOSVWd1Zao6WAa+ztp74+lX1R1P8H2L1wd5bMnQ7VeDrtXyY6JngYduFRGKBgzUo5GWHmvUj/+6/gkKy0Ou1wS4XWV+4pINfRMm9uXTK+WtiMfOIH8Y5KfGoWSgfL7OPdiHm+xnczabf2ecr0vEE4MRhzjrC1j/OWkBoKnQ+BT7ULF0dH9xcZ1baarTbIuDF9CJO9tm/PeL6ipITBtLd9DE2K/</vt:lpwstr>
  </property>
  <property fmtid="{D5CDD505-2E9C-101B-9397-08002B2CF9AE}" pid="79" name="x1ye=78">
    <vt:lpwstr>3jqGt48AmwZHQ3tQul1yGRNOQw5jZQwfQFuLQC67ikymy/e9W/jkPyjGX9oupvQj5dxYoXHYrq1FrUoGF3NAkYdkwASTahLvpAvxq985sdAIc6I7imRX9Ay4q9sMoWMaLmxlwwxL4O2Mvrfe8GbPXJKacDZehxDq0qwMe4YiEcfk4HcFg9dAZwUvihMs2AZLRInot3pa0ZaBSdbucTipZCUS4WOho/jajMK4A70xenfoERW3JzEh1sFOagxC673</vt:lpwstr>
  </property>
  <property fmtid="{D5CDD505-2E9C-101B-9397-08002B2CF9AE}" pid="80" name="x1ye=79">
    <vt:lpwstr>aIAtlCvxyspZwZGpNOjfnPy8So2o+Vk0rRTun3PMwk+esckgrGC2MGpgqDiUgQ5WMK5W4GQxSkiS0BKq2/HJOhplnXf0cX9aS+HfWjvuoRmzbQe/fKzaYe5mhfBiuEiqDZ9Sbpvt45XuE8Du3SAvokF5BefhyDeIC57kn7Eh0PxfdJxNeMBXlxIxhZgiPES+8Sy54KthIbHmraxyIJx5oyHEAVgfXbqAKGQ3UeMTJlU7FEG27/VXHBu1mUkC/IQ</vt:lpwstr>
  </property>
  <property fmtid="{D5CDD505-2E9C-101B-9397-08002B2CF9AE}" pid="81" name="x1ye=8">
    <vt:lpwstr>YYceAbphf3186zZHVllVvmypGS33GQu5Y0KOrlEun6h5h1qNzkoDTmwaJfqLLiRwV6pUH7YkRWaxrXGkDon8aw92VERsuNNUmzTqwrq8zOwUk2y3k2Zzo95iZv4m2wi18L0hmXAiCCbDo+KWTRLFcp6BLjWH4WLW+dV1As+xFhfocF0foLac7fiRna+WI/tFYK+tYZw3Xe6Zf02Ttiy2JoTv6tEANYneChhuLHy+RTsANQzC25eCbQ5vzh9Olak</vt:lpwstr>
  </property>
  <property fmtid="{D5CDD505-2E9C-101B-9397-08002B2CF9AE}" pid="82" name="x1ye=80">
    <vt:lpwstr>koeYQHCW3GVu51QH9gRG9fSsR7m2KG0lLPS+ige1Go4OYi5dzBwKUh4czBjfkUmx8SHkw8Sfw5tVvOXeDN43NZtmb8s9zMXsl7pVG0cNGE8FXDgkw8uctsy+aZ1OiU1oDE3znqd/pDrS3Rn7RfcFQc4d9P3n6LR0Kva6B2CZPAhaQeMBr4DAj4m/dyPjMC+lTAmStVkmoDOVLANU+KDij4sM3jfWs4UEoRe0wD1KQAYDyupnWusEVcM3dK0qJKm</vt:lpwstr>
  </property>
  <property fmtid="{D5CDD505-2E9C-101B-9397-08002B2CF9AE}" pid="83" name="x1ye=81">
    <vt:lpwstr>PlL90EhZYwuL5aSBAEbjj942dNysyW8YWB6t4i1JBe7O/TQctcyAacS8Bn9oBLSCWZsnU8JwJxmhjPDuEBQIIzFOtesp8jHrgRG+12shiiSXkkXD4EjdGRsQWr/qMlgFu9SwRronTYJbPBsQlB9PfqpB1kOZ7sl4GijvhUDL5C3RSTzE2F5uk2aKfZaX0yxhowYg72fe2HSGrrSqxED4f9LhgU0qg6E3a5evxn+VUPEeMRYlmnCcqiOLHkUBJRv</vt:lpwstr>
  </property>
  <property fmtid="{D5CDD505-2E9C-101B-9397-08002B2CF9AE}" pid="84" name="x1ye=82">
    <vt:lpwstr>zef/NvICoXKMI1pYzmVP1+LaNzyyS8gjQAxZTamdX5rmfibgic+/DUvC+yQDuEBoJ/P903i9hD6gRhdzd4gz4w8+FC26RaE6XPwOxpes6Fd+3nlhZKBjDK5FPr3OvpR80ktNdhTC23L8HgZV5gH5t2jEFshFaeBJYHD3rIGIpl03ouci2JLwycl2F0B9xdr8r1LB4stskF8p2Wv/Dm+nVZY3tQ0r39qkHu3YV5gQYV67A+3DbMmHobq4yLlhozH</vt:lpwstr>
  </property>
  <property fmtid="{D5CDD505-2E9C-101B-9397-08002B2CF9AE}" pid="85" name="x1ye=83">
    <vt:lpwstr>eMAtglql91DCSraaPVWXNwIFa7pXRQgHe2EBKTFmzuWfCGpWE60S5gW8dgtMS75WyTLMeZAe1NHP88XUfX5r4SCuaHWDrtWWXQFEbM5LSnt3bOabndQHMby5FzKBp8vFcc9gqczmFEz1g4d0X8gj0L93Na0m2ARDxxg1V8OrNIJ1o3oGfK6xrpbXrgZNEr8Kx7Rkl/4eaGDWXWD31YNCOA7G+hQu+nWU0oCR+h7YFG3tvaz3EXvs8DgQzPvrt28</vt:lpwstr>
  </property>
  <property fmtid="{D5CDD505-2E9C-101B-9397-08002B2CF9AE}" pid="86" name="x1ye=84">
    <vt:lpwstr>lJBVopnyEKH+KbYaNc62tdDua9FZSEcBk5/n0esmaa5qRPeEUPZpCQPjmgIN0PbcZngw3g+KnND7QEWoBrwOys0KlNdk4RB5skfIyzCP5K8QhbLpHlQYS2u35thARBdOyfQzRMWvK7WyB/LRxxHD8Oqs5RsRaelYY0sbVQH/yN6MRvdVR9lv2zOaK8nwvRPeiDZDuVbnGfKzopK8RcDeGGiICfi21AdNC9+j7mLWq8/uW1iOI7k5BoyxzGPDGtB</vt:lpwstr>
  </property>
  <property fmtid="{D5CDD505-2E9C-101B-9397-08002B2CF9AE}" pid="87" name="x1ye=85">
    <vt:lpwstr>nf9szoXjEag1oNESQ9aQmu8p36GHFOZ0A8GBe5WolT56lk9ddmhTKwpM+cgVjD2CNfa1wbZRus+iW/SENjQ6KOzsatUBTRhqRTJ0uBh0OchVLqRpO5lfbhWBjIr/8IleE9XGVHOFNoKACQGNjzS8MOaBcVaIHM1ZSNSOkskWKLa4AeBWEOp2zyy5ejwgQ3GJiK56AUjvePLIjTsaTkYKF1W5VMJUHbh4H2Fy5+1mUqbEqztUM0LjCXIfOPyd3gM</vt:lpwstr>
  </property>
  <property fmtid="{D5CDD505-2E9C-101B-9397-08002B2CF9AE}" pid="88" name="x1ye=86">
    <vt:lpwstr>UOTdbOYEUdd8sFVuugyXxPafk1uWPWFI6mhK5yuCr8SfyhdsjI1fAj0ZIJNOmYVdnawDwX6gnzZsknxZemY/zp3XftQIjK433cINOOtQb4Mubeyf/SSsA9MZCKWbYXw2MRwFa8nn/xWLNWOxMqL8FJkic76UyIOZSvH/WP88kUV1GQa3nAWX479tG2JY+zIYTCiFSs/HvwFLeHX60FDBxBaXpqxspMzpf9KGUWQ0/bH+OHMZZRH/DMMxQR0DGIP</vt:lpwstr>
  </property>
  <property fmtid="{D5CDD505-2E9C-101B-9397-08002B2CF9AE}" pid="89" name="x1ye=87">
    <vt:lpwstr>R0E97pEzaWFcs3xZTXwxdLfJVCDmML7EzmJNasdRQovghWzdPwWdZ3LN16lT4Lm5jRzvzr4OQgmb5tf2dDNXu30brzVTX3UdRxa6vdngOEbRGZayKYW7rmSCKrzzCBP6hTn3YpLGYhPMsu10iUu4Q/FuxyP5DHVsF4ZSSWYMM41Muc6ixmc+jmad5jBH9cwqS9SafMJXZ6l+LzPmNkVBYufdJdIt5YKTUmAf6LonxBwhj+UQ4f5XI3bh/w2Shbx</vt:lpwstr>
  </property>
  <property fmtid="{D5CDD505-2E9C-101B-9397-08002B2CF9AE}" pid="90" name="x1ye=88">
    <vt:lpwstr>DbQ6fmpBYlQvJL3QjoFbV03EFNIt7FKn6twr+AbbzwT7j89P2i87tuFrVJYfUCSf0wP208yVnwskI27fauQ3SZRxBW4yMgMQJwKZvqsOZcsurUSRdqTvw03TnYUMpg3TKXX1oqF1WIzGq2KR8SLJInDi3IlG0pffIjjxlYTebX8DFx90w8c20kPtwbWjJ1X9cOaxMcD2rviv4GTKv91iEIWMV+gOeiBJkTrAo2T15LZ0ihKk56Q6f9AmJoU+ysa</vt:lpwstr>
  </property>
  <property fmtid="{D5CDD505-2E9C-101B-9397-08002B2CF9AE}" pid="91" name="x1ye=89">
    <vt:lpwstr>DOShOvREha2TiOnzui9mAYUjSHtBZ8/m9DYWiQesocE/uNAR9t+cd1h5bnnryzexXh517RFcwfA+yXn2/HPvGQnBHrw9eNUBm7JGkMW9UJe4ntlYMWzCI5CxYjLUKMKZtsGRqm2qR60tV6rreiXKcNvbaWF7ow/E6jV01Ik4qyMqo2Cct/dLiSzwUlyw93wKDu/I0r7piLaOf5pec1wiKAKohK1QZd0h+2Y6D53vk/FKkRCNj67TgmSt7iMAa7Z</vt:lpwstr>
  </property>
  <property fmtid="{D5CDD505-2E9C-101B-9397-08002B2CF9AE}" pid="92" name="x1ye=9">
    <vt:lpwstr>OyQZuVR/MTrIXLzs+YaF+BVt8FM22gGqM1LLdj3J0N1FGoxG6y9sAdZs2yTaXYf7gyeUEeHf/HmIXxYy3TyAf4aLDPOfP+vgyVBSD8vTsEj8nYliAUBxrfLyF4/OLfi0KEbg4iw8S7evU4d6cqIxOSNZrkWerV0wCbzzU4ckMycqS6GObC9xKMcIsH3cmE+e8P/azzjnXC8/x6u5uf/sVr0qhby3beAAshZpRGi/BT3HWw1fNftWDsEyo9KQ316</vt:lpwstr>
  </property>
  <property fmtid="{D5CDD505-2E9C-101B-9397-08002B2CF9AE}" pid="93" name="x1ye=90">
    <vt:lpwstr>J3eVDPgj5fohBzteLFg4U4x+WNPMrPOsvwgrsapZQUGILwScmp0tyb7iknjj7+hcenPuGf75mYyxiEuUNcawlDkn9kTsrM4LbmuRTcXRbiJs2nymzcVRP7v8chwb06KNP3NVi/vHdTIBRALGUMsp5uNeaLv5I+sihmtokOVUFEo49sfNMg5haj9T9eTgTmbbpntNlu0Vg9iIxLoJ4t+u23X1dB36h0gaqL35aHOIdA8GFw0ixZkhmCaPZVMbrIS</vt:lpwstr>
  </property>
  <property fmtid="{D5CDD505-2E9C-101B-9397-08002B2CF9AE}" pid="94" name="x1ye=91">
    <vt:lpwstr>Z3AeyWv6VXPy8RjxjfSv9Q41inT8mj1NRb8dVz4iuofQU6lJJI4ynq0Uaefe/1CFxMQ4BEr2klIyo0nhKUEnvQTSvSmvhBjj1PLB7K3LhAXsoPAloxbtZKLOGXEXbAnYMDdr4Pq4oRXT204NR+VHGZx+paLICdZz61Ye7q7uKMP+upF13uakgmaGtTvGTd8xMEZvDC/ztfA7egrRzMi0Ea/1Y27Br6in+EFSOgSKVlv9Sz79WgQs8GPEqVxKQCV</vt:lpwstr>
  </property>
  <property fmtid="{D5CDD505-2E9C-101B-9397-08002B2CF9AE}" pid="95" name="x1ye=92">
    <vt:lpwstr>5n8F+sCNmXy9a0Mh93uYDPsU5kNp6pFwNO1TBf8eXuS4TqzxzTUgNky7Ba7Js80JBMwT6XiO7rGeSOnWDmShjloqd/gt8UwUpTQjGNl4Q6vKCWbZyzc+Zt4P6+ZDoJFoXNmDlkMs//efZasrhj2b6t8DlXo9KTSr26CnKz2KXBDVsAh1a/STN5yAjNgKf/RUzF1E2lpvZ0h9NcP+uRvFkp+yjl60BtTCR2/zM48mToxtwnVytS2/C5U/bx6SRBU</vt:lpwstr>
  </property>
  <property fmtid="{D5CDD505-2E9C-101B-9397-08002B2CF9AE}" pid="96" name="x1ye=93">
    <vt:lpwstr>bSMUJZ9v28R23quOKCluXoZy16+/3oe9XkEh0O2P1qydKRYemQwFTobTXwQgpjHd+99mok9KrI1G9cwQGkqN9Hl2P5EEvaxyni7CftcAbYlLA8e9+5uxNMuoPeScxxzuKIaBIkt1IqPyiSPQZskcnpfHdX24OX3reAfKGPdCmW1Fu2X5jbiQoD5JHtTxdPZyp0e8xdqlR48Kt+bKaziB8/GcLVcbYKxiApt/xfEJZFIUL4L6HG1bpl81lFFM+uA</vt:lpwstr>
  </property>
  <property fmtid="{D5CDD505-2E9C-101B-9397-08002B2CF9AE}" pid="97" name="x1ye=94">
    <vt:lpwstr>9HDHq5mz9VA01IjOm6Gh9S/XuJBbd9efd2WuRxUojicPCpkqw1V41Yx1fhET+akzrtjjUs0p81ymrPTdbrD6C1is2Lu668aO6moNSHMSwTgCWGhOJTaFA7RRHv1L5NOu0Y6gqmnKCc4hpV3u3oF2mK2jXgErorgGltoo1x1ZVPeDwAbxPOO+R1bOjGdR7BtTV9IW6z7/B4mapNRhMrbu2PqAjLzdV4WiRTbw91w14/lP9EJ/DyePKyuVKOGs+Cr</vt:lpwstr>
  </property>
  <property fmtid="{D5CDD505-2E9C-101B-9397-08002B2CF9AE}" pid="98" name="x1ye=95">
    <vt:lpwstr>NsNuY6jOl/Fm/drVqW/f7m/5xVQRqfimO/nl+a9GKZSQwPgI6uZGpjs+YnQ30FQ2CA15S9qQI8YcQkp3FKbuiO+kaKmM6VkkVjXjbxn1fJ3sqpNFOg188P40OQLe37Ivxw+oSpEV5aNmh0devM7fbdudS9bOxgD0hTqBV6I5vyUbYZ2CpjaIjYdto7Rj47Ma9YZZF4M26m9r+WGv/n/9yc8IPr3ctgzTzny0MsprLXxBcZOQNpLohNKjhj5z3PN</vt:lpwstr>
  </property>
  <property fmtid="{D5CDD505-2E9C-101B-9397-08002B2CF9AE}" pid="99" name="x1ye=96">
    <vt:lpwstr>Q7byRCzSuITHMsu1j0tv6512WkKQYJFTtE7SbyG+AkI9SbkPgv7SVTTpDEDaeH2Jn4BaNYBSOwAPG3IraFeSIepeBNH4NYYM8GouxdEaXmxOcFFr96DnfD/U7UJ84Zn+mhpaa5LtoMsUwg9UNA829Ug4DsWve6InyN9fcYB+kVJCbKkC3cjTsJfoC0RbmKlztDUJjpMKS93YINH8WilBk/QrfYHVjs10fPt7bt/GeYkqEILrQ+noZJvph338+Yr</vt:lpwstr>
  </property>
  <property fmtid="{D5CDD505-2E9C-101B-9397-08002B2CF9AE}" pid="100" name="x1ye=97">
    <vt:lpwstr>xPfCPHV5va78FD2rd6zKYIUDmw5KxHqII94NsuRIOEG6D+cjr+3q6XZsO/bPD8k3GUi9DmoQL1bpiDf+eBFIQP+p7zjSZPqwQTrRVwdNsZUeFQ1TZOTzU3duDGdpwLGw2UZnJoz7rQRlmBgTBWWLZzAjmeBt2ooZL0v2vofiYPIiXULAdjZoVF6490D6PJB+DO5eui03zIiQgrGPqsW+Z4GWoVjCFosTE1Rz2NhZ/j4mmrKT/+w8vX/QIjGAAAA</vt:lpwstr>
  </property>
  <property fmtid="{D5CDD505-2E9C-101B-9397-08002B2CF9AE}" pid="101" name="x1ye=98">
    <vt:lpwstr>==</vt:lpwstr>
  </property>
</Properties>
</file>